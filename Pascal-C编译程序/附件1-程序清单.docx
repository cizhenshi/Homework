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F21" w:rsidRDefault="00E97F21" w:rsidP="00E97F21">
      <w:pPr>
        <w:ind w:firstLine="422"/>
        <w:jc w:val="center"/>
        <w:rPr>
          <w:rFonts w:hint="eastAsia"/>
          <w:b/>
          <w:color w:val="000000" w:themeColor="text1"/>
          <w:lang/>
        </w:rPr>
      </w:pPr>
      <w:r>
        <w:rPr>
          <w:rFonts w:hint="eastAsia"/>
          <w:b/>
          <w:color w:val="000000" w:themeColor="text1"/>
          <w:lang/>
        </w:rPr>
        <w:t>源程序清单</w:t>
      </w:r>
    </w:p>
    <w:p w:rsidR="00E97F21" w:rsidRPr="007A2D9E" w:rsidRDefault="00E97F21" w:rsidP="00E97F21">
      <w:pPr>
        <w:ind w:firstLine="422"/>
        <w:rPr>
          <w:rFonts w:hint="eastAsia"/>
          <w:b/>
          <w:color w:val="000000" w:themeColor="text1"/>
          <w:lang/>
        </w:rPr>
      </w:pPr>
      <w:r w:rsidRPr="007A2D9E">
        <w:rPr>
          <w:rFonts w:hint="eastAsia"/>
          <w:b/>
          <w:color w:val="000000" w:themeColor="text1"/>
          <w:lang/>
        </w:rPr>
        <w:t>#my_lex.py</w:t>
      </w:r>
    </w:p>
    <w:p w:rsidR="00E97F21" w:rsidRPr="007A2D9E" w:rsidRDefault="00E97F21" w:rsidP="00E97F21">
      <w:pPr>
        <w:ind w:firstLine="422"/>
        <w:rPr>
          <w:rFonts w:hint="eastAsia"/>
          <w:b/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import ply.lex as lex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#from my_yacc_debug import TextBrowser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import my_yacc_debug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tokens = ('NUM', 'ID', 'FLOAT', 'CHARACTER', 'RELOP', 'MULOP', 'ASSIGNOP', 'TOTO', 'ARRAY', 'BEGIN', 'CASE',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'DO', 'TO','DOWNTO', 'ELSE', 'FOR', 'FUNCTION', 'END', 'PROGRAM', 'CONST', 'OF', 'OR', 'NOT', 'PROCEDURE', 'RECORD',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'REPEAT', 'IF', 'THEN', 'TYPE', 'UNTIL', 'VAR', 'WHILE', 'CHAR', 'REAL', 'INTEGER', 'BOOLEAN','READ','WRITE','TRUE','FALSE')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literals = [ '+','-', '(', ')', ',', ';', '=', '[', ']', ':', '.', 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#keyword_list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Key_list=['ARRAY', 'BEGIN', 'CASE','DO', 'TO','DOWNTO', 'ELSE', 'FOR', 'FUNCTION', 'END', 'PROGRAM', 'CONST', 'OF', 'OR', 'NOT', 'PROCEDURE', 'RECORD',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'REPEAT', 'IF', 'THEN', 'TYPE', 'UNTIL', 'VAR', 'WHILE', 'CHAR', 'REAL', 'INTEGER', 'BOOLEAN','READ','WRITE','FALSE','TRUE']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#idetifier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t_MULOP(t):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r"\*|/| div | mod | and "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return 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t_ID(t):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r'[a-z][a-z0-9]*'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# 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if t.value.upper() in Key_list: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t.type =Key_list[Key_list.index(t.value.upper())]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return 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t_FLOAT(t):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r"\d+\.\d+e[+-]{0,1}\d+|\d+\.\d+"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t.value=float(t.value)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return 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t_NUM(t):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r'\d+e[+-]{0,1}\d+|\d+'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t.value = int(t.value)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lastRenderedPageBreak/>
        <w:t xml:space="preserve">    return 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t_CHARACTER(t):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r'\'[\s\S]\''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t.value=t.value[1]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return 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t_RELOP(t):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r"&lt;&gt;|&lt;=|&lt;|&gt;=|&gt;"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return 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t_ASSIGNOP(t):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r':='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return 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t_TOTO(t):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r"\.\."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return 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t_newline(t):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r'\n+'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t.lexer.lineno += len(t.value)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t_annotation(t):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r"{[\s\S]*}"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pass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t_ignore=' |\t'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def t_error(t):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##t.lexpos=find_column(input_data,t)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print("(",t.lineno,",",t.lexpos,")","Error:Illegal expression:",t.value[0])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my_yacc_debug.TextBrowser.append("Error:Illegal expression: "+str(t.value[0])+" at line "+str(t.lineno))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t.lexer.skip(1)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literals = [ '+','=','-',',',';','.',':','[',']','(',')' 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def find_column(input,token):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    last_cr = input.rfind('\n',0,token.lexpos)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    if last_cr &lt; 0: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        last_cr = -1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    column = (token.lexpos - last_cr)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    return column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with open("test.txt") as f: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        input_data = f.read()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</w:rPr>
      </w:pPr>
      <w:r w:rsidRPr="007A2D9E">
        <w:rPr>
          <w:color w:val="000000" w:themeColor="text1"/>
        </w:rPr>
        <w:t># lexer=lex.lex()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</w:rPr>
      </w:pPr>
    </w:p>
    <w:p w:rsidR="00E97F21" w:rsidRPr="007A2D9E" w:rsidRDefault="00E97F21" w:rsidP="00E97F21">
      <w:pPr>
        <w:ind w:firstLine="422"/>
        <w:rPr>
          <w:rFonts w:hint="eastAsia"/>
          <w:b/>
          <w:color w:val="000000" w:themeColor="text1"/>
        </w:rPr>
      </w:pPr>
      <w:r w:rsidRPr="007A2D9E">
        <w:rPr>
          <w:rFonts w:hint="eastAsia"/>
          <w:b/>
          <w:color w:val="000000" w:themeColor="text1"/>
        </w:rPr>
        <w:t>#my_yacc.py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#-*- coding: UTF-8 -*-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from __future__ import print_function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import ply.yacc as yacc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from my_lex import *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from support_functions import *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isRecord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id_cnt = 0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my_print(str):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TextBrowser.append(str)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 : program_head program_body '.'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fp.close()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my_print("completed")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p_program_head(p):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'''program_head : PROGRAM ID '(' identifier_list ')'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print("#include&lt;stdio.h&gt;" ,file=fp)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id_cnt = 0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p_program_body(p):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'''program_body : const_declarations type_declarations var_declarations subprogram_declarations O compound_statement'''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print(p[6].str + "}",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p_O(p):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'''O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print("main()\n{",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p_identifier_list(p):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'''identifier_list : identifier_list ',' ID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| ID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item={}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isRecord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id_cnt +=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"," +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item["name"]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item["type"]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item["declare_line"] = p.lineno(3)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item["extend"]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item["var"]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isDefined = symboltable.find(p[3], mode=1)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not isRecord and not isDefined: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symboltable.insert(item)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isRecord and not isDefined: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p[0].extend.append(item)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my_print(str(p[3]) + " at line" + str(p.lineno(3)) + "has already been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id_cnt +=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item["name"]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item["type"]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item["declare_line"]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item["extend"]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item["var"]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isDefined = symboltable.find(p[1], mode=1)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not isRecord and not isDefined: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symboltable.insert(item)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elif isRecord and not isDefined: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p[0].extend.append(item)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my_print(str(p[1]) + " at line" + str(p.lineno(1)) + "has already been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'''const_declarations : CONST const_declaration ';'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  |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print(";",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p[2].type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def p_P(p):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''' P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print("const ",end = "",file=fp)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 : const_declaration ';' Q ID '=' const_variable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 | ID '=' const_variable'''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item={}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len(p)==7: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print("const", p[6].type, p[4], " = ", p[6].str, end="",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p[6].type != "type_error" and p[1].type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not symboltable.find(p[4]):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item["name"] = p[4]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item["type"] = p[6].type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item["F_const"] = True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item["declare_line"] = p.lineno(4)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item["extend"] = p[6].value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item["var"]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symboltable.insert(item)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print(p[4], " at line", p.lineno(4), "has already been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print("const", p[3].type, p[1], " = ", p[3].str, end="",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not symboltable.find(p[1]):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item["name"]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item["type"]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item["F_const"] = True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item["declare_line"]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item["extend"] = p[3].value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item["var"]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symboltable.insert(item)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my_print(str(p[1]) + " at line" + str(p.lineno(4)) +  "has already been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p_Q(p):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Q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print(";",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##modified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'+' ID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index = symboltable.find_item(p[2])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index: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my_print(str(p[2]) + " at line" +  str(p.lineno(2)) + "is not a const variable")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symboltable.table[index]["F_const"] == False: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my_print("Bad const variable declared at line" +  str(p.lineno(2)) +  str(p[2]) + "is not a const variable")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symboltable.table[index]["type"]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"+" + p[2]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p[0].value = symboltable.table[index]["extend"]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>#modified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'-' ID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index = symboltable.find_item(p[2])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index: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my_print(str(p[2]) +  " at line" +  str(p.lineno(2)) +  "is not a const variable")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symboltable.table[index]["F_const"] == False: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my_print("Bad const variable declared at line" +  str(p.lineno(2)) +  str(p[2]) + "is not a const variable")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symboltable.table[index]["type"]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"-" + p[2]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p[0].value = symboltable.table[index]["extend"]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'+' NUM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p[2]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"+" + str(p[2])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'-' NUM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-p[2]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"-" + str(p[2])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NUM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str(p[1])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p_const_variable_6(p):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CHARACTER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"\"" + p[1] + "\""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"char"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p_const_variable_7(p):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'+' FLOAT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p[2]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"+" + str(p[2])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p_const_variable_8(p):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'-' FLOAT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-p[2]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"-" + str(p[2])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p_const_variable_9(p):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FLOAT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str(p[1])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#modified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p_const_variable_10(p):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'''const_variable : ID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index = symboltable.find_item(p[1])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if index == None: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my_print(str(p[1]) + " at line" + str(p.lineno(1)) + "is not a const variable")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symboltable.table[index]["F_const"] == False: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my_print(str(p[1]) + " at line" +  str(p.lineno(1)) +  "is not a const variable")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symboltable.table[index]["type"]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p[0].value = symboltable.table[index]["extend"]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p_type_declarations(p):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'''type_declarations : TYPE R type_declaration ';'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 |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5: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R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#print("typedef ", end="",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p_type_declaration(p):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'''type_declaration : type_declaration ';' S ID '=' 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| ID '=' type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 = {}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7: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p[6].type[0:5] != "array":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print("typedef", p[6].type,p[4] + ";",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print("typedef", p[6].type[5:], p[4], end="",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range(1, len(p[6].extend)):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print("[", p[6].extend[i][1], "]"+";",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p[6].type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not symboltable.find(p[4]):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item["name"] = p[4]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item["type"] = p[6].type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item["F_type"] = True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        item["F_const"]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item["declare_line"] = p.lineno(3)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item["extend"] = p[6].extend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item["var"]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symboltable.insert(item)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my_print(str(p[4]) +  " at line" +  str(p.lineno(4)) +  "has been declared")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p[3].type[0:5] != "array":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print("typedef", p[3].str," ", p[1]+";",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print("typedef", p[3].str[5:]," ", p[1], end="",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range(1, len(p[3].extend)):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print("[", p[3].extend[i][1], "]" + ";",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not symboltable.find(p[1]):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item["name"]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item["type"]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item["F_type"] = True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item["declare_line"]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item["extend"] = p[3].extend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item["var"]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symboltable.insert(item)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my_print(str(p[1]) + " at line" +  str(p.lineno(1)) + "has been declared")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S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#print(",", end="",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 : standard_type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| RECORD L record_body 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| ARRAY '[' periods ']' OF type'''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2: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len(p) == 5: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"struct\n{\n" + p[3].str + "\n}"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"record"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 = p[3].extend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global isRecord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isRecord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len(p) == 7: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!= "type_error" and p[6].type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"array" + p[6].type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p[6].str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 = [p[6].type] + p[3].extend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#modified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 : ID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index = symboltable.find_item(p[1])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index: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my_print(str(p[1]) + " at line" + str(p.lineno(1)) + " is not a type")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flag1 = symboltable.find(p[1])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flag2 = symboltable.table[index]["F_type"]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flag1 and flag2: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p[0].name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not flag2: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my_print("Bad type declaration at line" +  str(p.lineno(1)) +  str(p[1]) </w:t>
      </w:r>
      <w:r w:rsidRPr="007A2D9E">
        <w:rPr>
          <w:color w:val="000000" w:themeColor="text1"/>
          <w:lang/>
        </w:rPr>
        <w:lastRenderedPageBreak/>
        <w:t>+  " is not a type")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not flag1: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my_print(str(p[1]) +  " at line" +  str(p.lineno(1)) + "is not declared")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p_L(p):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L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isRecord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p[0].extend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isRecord = True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print(",", end="",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p_standard_type1(p):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'''standard_type : INTEGER 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p_standard_type2(p):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'''standard_type : REAL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p_standard_type3(p):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'''standard_type : BOOLEAN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"boolean"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p_standard_type4(p):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'''standard_type : CHAR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"char"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"char"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p_record_body1(p):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'''record_body : var_declaration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p[0].extend = p[1].extend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p_record_body2(p):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'''record_body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p[0].extend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p_periods(p):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'''periods : periods ',' period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| period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 = p[1].extend + p[3].extend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p[0].extend = p[1].extend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p_period(p):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'''period : const_variable TOTO const_variable'''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== "int" and p[3].type == "int" and  p[1].value &lt; p[3].value: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p[0].extend = [((p[1].value, p[3].value - p[1].value + 1))]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my_print("Bad array index declaration at line" + str( 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#gaile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p_var_declarations(p):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'''var_declarations : VAR var_declaration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|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3: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print(p[2].str,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p[2].type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#gaile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p_var_declaration(p):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'''var_declaration : var_declaration identifier_list ':' type ';'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| identifier_list ':' type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isRecord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6 and not isRecord: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p[4].type == "type_error" or p[1].type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p[4].type[0:5] == "array":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    #</w:t>
      </w:r>
      <w:r w:rsidRPr="007A2D9E">
        <w:rPr>
          <w:rFonts w:hint="eastAsia"/>
          <w:color w:val="000000" w:themeColor="text1"/>
          <w:lang/>
        </w:rPr>
        <w:t>符号表操作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idx = symboltable.Top - 1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range(0,id_cnt):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symboltable.table[idx - i]["type"] = p[4].type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symboltable.table[idx - i]["extend"] = p[4].extend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    #</w:t>
      </w:r>
      <w:r w:rsidRPr="007A2D9E">
        <w:rPr>
          <w:rFonts w:hint="eastAsia"/>
          <w:color w:val="000000" w:themeColor="text1"/>
          <w:lang/>
        </w:rPr>
        <w:t>代码生成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p[1].str + "\n" + p[4].extend[0] + " 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temp = p[2].str.split(',', 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Str in temp: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Temp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for i in range(1, len(p[4].extend)):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Temp = Temp + "[" + str(p[4].extend[i][1]) + "]"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p[0].str = p[0].str + Str + Temp + ","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p[0].str[:-1] + ";"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    #</w:t>
      </w:r>
      <w:r w:rsidRPr="007A2D9E">
        <w:rPr>
          <w:rFonts w:hint="eastAsia"/>
          <w:color w:val="000000" w:themeColor="text1"/>
          <w:lang/>
        </w:rPr>
        <w:t>符号表操作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idx = symboltable.Top - 1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range(0, id_cnt):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symboltable.table[idx-i]["type"] = p[4].type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symboltable.table[idx-i]["extend"] = p[4].extend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p[1].str + "\n" + p[4].str + " " + p[2].str + ";"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len(p) == 6 and isRecord: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list = p[2].extend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length = len(list)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for i in range(length - id_cnt, length):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list[i]["type"] = p[4].type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list[i]["extend"] = p[4].extend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p[0].extend = p[1].extend + 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p[4].type == "type_error" or p[1].type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elif(p[4].type[0:5] == "array"):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p[1].str + "\n" + p[4].extend[0] + " 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temp = p[2].str.split(',',1)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Str in temp: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Temp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for i in range(1,len(p[4].extend)):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Temp = Temp + "[" + str(p[4].extend[i][1])+"]"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p[0].str = p[0].str + Str + Temp + ","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p[0].str[:-1] + ";"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p[1].str + "\n" + p[4].str + " " + p[2].str + ";"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len(p) == 5 and not isRecord: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== "type_error" or p[1].type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elif(p[3].type[0:5] == "array"):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    #</w:t>
      </w:r>
      <w:r w:rsidRPr="007A2D9E">
        <w:rPr>
          <w:rFonts w:hint="eastAsia"/>
          <w:color w:val="000000" w:themeColor="text1"/>
          <w:lang/>
        </w:rPr>
        <w:t>符号表操作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idx = symboltable.Top - 1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range(0,id_cnt):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symboltable.table[idx - i]["type"]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symboltable.table[idx - i]["extend"] = p[3].extend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p[3].extend[0] + " 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temp = p[1].str.split(',',1)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Str in temp: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Temp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for i in range(1,len(p[3].extend)):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Temp = Temp + "[" + str(p[3].extend[i][1]) + "]"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p[0].str = p[0].str + Str + Temp + ","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p[0].str[:-1] + ";"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idx = symboltable.Top - 1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range(0, id_cnt):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symboltable.table[idx - i]["type"]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symboltable.table[idx - i]["extend"] = p[3].extend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p[3].str + " " + p[1].str + ";"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len(p) == 5 and isRecord: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list = p[1].extend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length = len(list)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for i in range(length - id_cnt, length):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list[i]["type"]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list[i]["extend"] = p[3].extend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p[0].extend = 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== "type_error" or p[1].type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p[3].type[0:5] == "array":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p[3].extend[0] + " 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temp = p[1].str.split(',',1)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Str in temp: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Temp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for i in range(1, len(p[3].extend)):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Temp = Temp + "[" + str(p[3].extend[i][1]) + "]"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p[0].str = p[0].str + Str + Temp + ","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p[0].str[:-1] + ";"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p[3].str + " " + p[1].str + ";"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id_cnt = 0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p_subprogram_declarations(p):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'''subprogram_declarations : subprogram_declarations subprogram_declaration ';'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       |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3: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symboltable.locate()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"type_error" or p[2].type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p_subprogram_declaration(p):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'''subprogram_declaration : subprogram_head subprogram_body'''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== "type_error" or p[2].type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print(symboltable.table)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symboltable.relocate()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print(symboltable.table)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p_subprogram_body(p):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'''subprogram_body : T const_declarations type_declarations var_declarations compound_statement LC_U'''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p[-1].type != "void" 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print("return", p[-1].name + ";",file=fp)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print("}",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p[2].type == "type_error" or p[3].type == "type_error" or p[4].type == "type_error" or p[5].type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T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print("{", file=fp)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#</w:t>
      </w:r>
      <w:r w:rsidRPr="007A2D9E">
        <w:rPr>
          <w:rFonts w:hint="eastAsia"/>
          <w:color w:val="000000" w:themeColor="text1"/>
          <w:lang/>
        </w:rPr>
        <w:t>函数返回参数声明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if(p[-1].type != 'void'):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print(p[-1].type, p[-1].name + ";",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p_LC_U(p):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LC_U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print(p[-1].str, end="",file=fp)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#</w:t>
      </w:r>
      <w:r w:rsidRPr="007A2D9E">
        <w:rPr>
          <w:rFonts w:hint="eastAsia"/>
          <w:color w:val="000000" w:themeColor="text1"/>
          <w:lang/>
        </w:rPr>
        <w:t>函数返回参数声明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FUNCTION ID formal_parameter ':' standard_type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hasDefined = symboltable.find(p[3], mode=1)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hasDefined and p[4].type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fun_name = p[3] + "_function"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print(p[6].str, fun_name, p[4].str,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p[0].name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p[6].type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 = symboltable.domain_stack[1]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symboltable.table[item]["name"]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symboltable.table[item]["type"] = "function"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symboltable.table[item]["declare_line"] = p.lineno(3)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symboltable.table[item]["extend"] = [p[6].type] + p[4].parameter_list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symboltable.table[item]["var_list"]=["false"] + p[4].var_list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hasDefined: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my_print(str(p[3]) +  " at line" +  str(p.lineno(3)) +  "has already been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p_X(p):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'''X : empty'''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 = {}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item["name"]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item["type"] = "function"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item["declare_line"] = 0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item["var"]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symboltable.locate()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symboltable.insert(item)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FUNCTION ID formal_parameter ':' array_type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hasDefined = symboltable.find(p[3], mode=1)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hasDefined and p[4].type != "type_error" and p[6].type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fun_name = p[3] + "_function"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print(p[6].str[5:] + '*', fun_name, p[4].str,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p[0].name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p[6].str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 = symboltable.domain_stack[1]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symboltable.table[item]["name"]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symboltable.table[item]["type"] = "function"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symboltable.table[item]["declare_line"] = p.lineno(3)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symboltable.table[item]["extend"] = [p[6].parameter_list] + p[4].parameter_list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symboltable.table[item]["var"]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symboltable.locate()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symboltable.insert(item)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hasDefined: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my_print(str(p[2]) +  " at line" +  str(p.lineno(2)) + "has already been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FUNCTION ID formal_parameter ':' ID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index = symboltable.find_item(p[6])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index: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my_print(str(p[6]) +  " at line" +  str(p.lineno(6)) +  " is not a type")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symboltable.table[index]["F_type"] == False: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my_print("Return type error at line" +  str(p.lineno(6)) +  str(p[6]) +  " is not a type")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hasDefined = symboltable.find(p[3], mode=1)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not hasDefined and p[4].type == "type_error" 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fun_name = p[3] + "_function";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print(p[6], fun_name, p[4].str,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p[0].name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p[6]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 = symboltable.domain_stack[1]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symboltable.table[item]["name"]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symboltable.table[item]["type"] = "function"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symboltable.table[item]["F_type"]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symboltable.table[item]["F_const"]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symboltable.table[item]["declare_line"] = p.lineno(3)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symboltable.table[item]["extend"] = [p[6]] + p[4].parameter_list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symboltable.table[item]["var_list"] = ["false"] + p[4].var_list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elif hasDefined: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my_print(str(p[3]) +  " at line" +  str(p.lineno(3)) +  "has already been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 PROCEDURE ID formal_parameter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hasDefined = symboltable.find(p[3], mode=1)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hasDefined and p[4].type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fun_name = p[3] + "_function";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print("void", fun_name, p[4].str,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p[0].name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"void"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 = symboltable.domain_stack[1]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symboltable.table[item]["name"]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symboltable.table[item]["type"] = "procedure"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symboltable.table[item]["F_type"]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symboltable.table[item]["F_const"] = False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symboltable.table[item]["declare_line"] = p.lineno(3)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symboltable.table[item]["extend"] = p[4].parameter_list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symboltable.table[item]["var_list"] = p[4].var_list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hasDefined: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my_print(str(p[3]) + " at line" +  str(p.lineno(3)) + "has already been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p_formal_parameter(p):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'''formal_parameter : '(' parameter_lists ')'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| empty'''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"(" + p[2].str + ")"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p[2].parameter_list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p[0].var_list = p[2].var_list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p[2].type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"()"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p_parameter_lists(p):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'''parameter_lists : parameter_lists ';' parameter_list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| parameter_list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p[0].parameter_list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","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p[1].parameter_list + p[3].parameter_list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p[0].var_list = p[1].var_list + p[3].var_list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"type_error" and p[3].type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p[1].parameter_list[:]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p[0].var_list = p[1].var_list[:]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p_parameter_list1(p):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'''parameter_list : var_parameter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p[0].parameter_list = p[1].parameter_list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p[0].var_list = p[1].var_list[:]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p_parameter_list2(p):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'''parameter_list : value_parameter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temp = p[1].str.split(',')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 Str in temp: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"array" in p[1].type: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+= p[1].type[5:] + " " + Str + "[],"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+= p[1].type + " " + Str + ","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p[0].str[:-1]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p[0].parameter_list = p[1].parameter_list[:]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p[0].var_list = p[1].var_list[:]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'''var_parameter : VAR value_parameter'''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temp = p[2].str.split(',',1)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 Str in temp: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"array" in p[2].type: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p[0].str + p[2].type[5:] + " " + Str + "[],"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p[0].str + p[2].type + "* " + Str + ","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symboltable.get(Str)["var"] = True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p[0].str[:-1]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p[0].parameter_list = p[2].parameter_list[:]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p[0].var_list = p[2].var_list[:]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length = len(p[0].var_list)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 i in range(0,length):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p[0].var_list[i] = "true"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p[2].type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p_value_parameter1(p):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'''value_parameter : identifier_list ':' standard_type'''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idx = symboltable.Top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for idx in range (idx - id_cnt, idx):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symboltable.table[idx]["type"] 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 =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while i != 0: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#</w:t>
      </w:r>
      <w:r w:rsidRPr="007A2D9E">
        <w:rPr>
          <w:rFonts w:hint="eastAsia"/>
          <w:color w:val="000000" w:themeColor="text1"/>
          <w:lang/>
        </w:rPr>
        <w:t>此处应有类型检查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p[0].parameter_list.append(p[3].type)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p[0].var_list.append("false")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 -=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id_cnt = 0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p_value_parameter2(p):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'''value_parameter : identifier_list ':' array_type'''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"array" +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global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 =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while i != 0: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#</w:t>
      </w:r>
      <w:r w:rsidRPr="007A2D9E">
        <w:rPr>
          <w:rFonts w:hint="eastAsia"/>
          <w:color w:val="000000" w:themeColor="text1"/>
          <w:lang/>
        </w:rPr>
        <w:t>此处应有类型检查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p[0].parameter_list.append(p[3].parameter_list)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p[0].var_list.append(p[3].var_list)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 -=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for index in range (symboltable.Top-id_cnt, symboltable.Top):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symboltable.table[index]["type"]  = p[0].type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symboltable.table[index]["extend"]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symboltable.table[index]["extend"].append(p[3].type)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symboltable.table[index]["extend"].append(None)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id_cnt = 0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p_value_parameter3(p):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'''value_parameter : identifier_list ':' ID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index = symboltable.find_item(p[3])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index: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my_print(str(p[3]) +  " at line" +  str(p.lineno(3)) +  " is not a type")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id_cnt = 0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isType = symboltable.table[index]["F_type"]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isType and p[1].type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 = id_cnt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p[0].parameter_list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while i != 0: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    #</w:t>
      </w:r>
      <w:r w:rsidRPr="007A2D9E">
        <w:rPr>
          <w:rFonts w:hint="eastAsia"/>
          <w:color w:val="000000" w:themeColor="text1"/>
          <w:lang/>
        </w:rPr>
        <w:t>此处应有类型检查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p[0].parameter_list.append(p[3])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p[0].var_list.append("false")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 -=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idx = symboltable.Top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 (idx-id_cnt,idx):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symboltable.table[i]["type"]  = p[3]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id_cnt = 0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not isType: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my_print(str(p[3]) +  " at line" +  str(p.lineno(3)) +  " is not a type")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p_array_type(p):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'''array_type : ARRAY OF standard_type'''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"array"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p[0].parameter_list = "array" +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p_compund_statement(p):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'''compound_statement : BEGIN statement_list END U'''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p[2].type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p[2].str;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p_U(p):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U : empty 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#print(p[-2].str, end="", file=fp)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p_statement_list(p):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'''statement_list : statement_list ';' statement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| statement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"type_error" or p[3].type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variable ASSIGNOP expression'''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 + "=" + p[3].str + ";\n"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!= "function":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!=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p[1].type == "float" and p[3].type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pass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my_print(p[1].name +  " at line" +  str(p[1].lineno) +  "type does not </w:t>
      </w:r>
      <w:r w:rsidRPr="007A2D9E">
        <w:rPr>
          <w:color w:val="000000" w:themeColor="text1"/>
          <w:lang/>
        </w:rPr>
        <w:lastRenderedPageBreak/>
        <w:t>match")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list = symboltable.get(p[1].name)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not list: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my_print(p[1].name +  " at line" +  str(p.lineno(2)) +  "does not have an item")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list["extend"][0] !=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p[3].type == "int" and list["extend"][0] == "float":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pass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elif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my_print(p[1].name +  " at line" +  str(p.lineno(2)) +  "type does not match")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call_procedure_statement'''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compound_statement'''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IF expression THEN statement else_part'''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"if(" + p[2].str + ")\n{\n" + p[4].str + "}" + p[5].str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p[2].type != "boolean":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my_print(p[2].str +  " at line " +  str(p[2].lineno) +  " is not a boolean variable")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p[4].type == "type_error" or p[5].type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>def p_statement5(p):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CASE expression OF case_body END'''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"\nswitch(" + p[2].str + ")\n{\n" + p[4].str + "}\n"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p[2].type == "type_error" or p[4].type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p[4].type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p_statement6(p):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WHILE expression DO 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"while(" + p[2].str + ")\n{\n" + p[4].str + '}\n'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p[2].type != "boolean":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my_print(p[2].str +  " at line " +  str(p[2].lineno) +  " is not a boolean variable")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p[4].type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p_statement7(p):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REPEAT statement_list UNTIL expression'''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"do{\n" + p[2].str + "}\nwhile(" + "!(" + p[4].str + ")" + ")\n"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p[4].type != "boolean":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my_print(p[4].str +  " at line " +  str(p[4].lineno) +  " is not a boolean type")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p_statement8(p):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FOR ID ASSIGNOP expression updown expression DO 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p[5].str == "to":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"for(" + p[2] + "=" + p[4].str + ";" + p[2] + "&lt;=" + p[6].str + ";" + p[2] + "++)\n{\n" + p[8].str + "}\n"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p[5].str == "downto":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"for(" + p[2] + "=" + p[4].str + ";" + p[2] + "&gt;=" + p[6].str + ";" + p[2] + "--)\n{\n" + p[8].str + "}\n"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symboltable.find(p[2]):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my_print(str(p[2]) +  "is not declared at line " + 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symboltable.get_type(p[2]) != p[4].type and p[6].type != p[4].type: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my_print("expressions'types conflict at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p[8].type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p_statement9(p):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empty'''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p_variable(p):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'''variable : ID id_varparts'''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symboltable.find(p[1]):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my_print(str(p[1]) +  " not defined at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symboltable.get(p[1])["var"]: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"*" + p[1] + p[2].str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 + p[2].str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p[0].name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p[0].parameter_list.append((p[0].str, p[0].type))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p[0].var_list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p[0].var_list.append("False")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p_id_varparts(p):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'''id_varparts : id_varparts id_varpart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|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3: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p[0].dimension = p[2].dimension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idtype = symboltable.get_real_type(p[-1])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idtype == None: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my_print(str(p[-1]) +  " at line " +  str(p[2].lineno) +  " does not have an </w:t>
      </w:r>
      <w:r w:rsidRPr="007A2D9E">
        <w:rPr>
          <w:color w:val="000000" w:themeColor="text1"/>
          <w:lang/>
        </w:rPr>
        <w:lastRenderedPageBreak/>
        <w:t>additional part")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idtype[0:5] != "array" and idtype != "record":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my_print(str(p[-1]) +  " at line " +  str(p[2].lineno) +  " does not have an additional part")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p[0].sublist = p[2].sublist[:]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p[1].str + p[2].str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p[1].type == "type_error" or p[2].type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symboltable.find(p[-1]):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list = symboltable.get(p[-1])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not list: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list["type"]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p[0].sublist = symboltable.get_extend(p[-1])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p[0].sublist == None: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p[0].sublist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p_id_varpart(p):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'''id_varpart : '[' expression_list ']'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| '.' ID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p[0].dimension = p[-1].dimension + 1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if(len(p[-1].sublist)!=0):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STR = p[-1].sublist[1][0]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"[" + p[2].str + "-(" + str(STR) + ")" + "]"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if("array" in p[-1].type):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p[2].type !=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my_print("array index type error at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len(p[-1].sublist) - 1 &gt; 1: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        p[0].sublist = p[-1].sublist[:]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p[0].sublist.pop(1)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p[-1].type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elif len(p[-1].sublist) - 1 == 1: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p[0].sublist = p[-1].sublist[:]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p[0].sublist.pop(1)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p[-1].type[5:]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symboltable.get_real_type(p[-1].type) == "record":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record_list = symboltable.get(p[-1].type)["extend"]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sublist = find_type(record_list,p[2])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not sublist: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my_print("record part not defined at line " +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sublist["type"]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p[0].sublist = sublist["extend"]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p[0].str = "." + p[2]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p_else_part(p):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'''else_part : ELSE statement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|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3: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"else\n{" + p[2].str + "\n}"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#add a ';'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p_case_body(p):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'''case_body : branch_list ';'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|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3: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p_branch_list(p):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'''branch_list : branch_list ';' LZ branch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| LX branch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5: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p[4].str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"type_error" or p[4].type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p[2].str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p_LX(p):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LX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p[-2].type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p_LZ(p):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 LZ : empty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p[-4].type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p_branch(p):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'''branch : const_list ':' 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"case " + p[1].str + ":\n" + p[3].str + "break;\n"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!= "type_error" and p[1].type == p[-1].type: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p[3].type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my_print("types conflict in casebody, at line " +  str(p[1].lineno))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p_const_list(p):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'''const_list : const_list ',' const_variable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| const_variable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","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p[1].type !=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my_print("types conflict at line " +  str(p[3].lineno))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p[1].lineno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p_updown1(p):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'''updown : TO'''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"to"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p_updown2(p):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'''updown : DOWNTO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"downto"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p_call_procedure_statement1(p):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'''call_procedure_statement : ID'''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 + "_function();\n"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symboltable.find(p[1]):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my_print(str(p[1]) +  " at line " +  str(p.lineno(1)) +  "is not defined")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symboltable.get_type(p[1]) != "procedure":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my_print(str(p[1]) +  " at line  " +  str(p.lineno(1)) +  " is not a procedure")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elif(symboltable.get(p[1])["extend"]!=None):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my_print(str(p[1]) +  " at line  " +  str(p.lineno(1)) +  " should have arguement </w:t>
      </w:r>
      <w:r w:rsidRPr="007A2D9E">
        <w:rPr>
          <w:color w:val="000000" w:themeColor="text1"/>
          <w:lang/>
        </w:rPr>
        <w:lastRenderedPageBreak/>
        <w:t>" +str(symboltable.get(p[1])["extend"]))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p_call_procedure_statement2(p):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'''call_procedure_statement : ID '(' expression_list ')'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if(symboltable.find(p[1])):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#</w:t>
      </w:r>
      <w:r w:rsidRPr="007A2D9E">
        <w:rPr>
          <w:rFonts w:hint="eastAsia"/>
          <w:color w:val="000000" w:themeColor="text1"/>
          <w:lang/>
        </w:rPr>
        <w:t>重组参数列表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str1 =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item_list = str1.split(",")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# if( symboltable.get(p[1])!=None):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Now_type = symboltable.get(p[1])["type"]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var_list = symboltable.get(p[1])["var_list"]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if(Now_type == "procedure"):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range(0,len(item_list)):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if(var_list[i] == "true"):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if "array" not in symboltable.get_type(item_list[i]):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item_list[i] = "&amp;" + item_list[i]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item_list[i] = item_list[i]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p[3].str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item_list: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p[3].str += "," + i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p[3].str = p[3].str[1:]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elif(Now_type == "function"):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range(0,len(item_list)):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if(var_list[i+1] == "true"):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if "array" not in symboltable.get_type(item_list[i]):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item_list[i] = "&amp;" + item_list[i]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item_list[i] = item_list[i]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p[3].str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 i in range(0,len(item_list)):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p[3].str += "," + item_list[i]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p[3].str = p[3].str[1:]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 + "_function(" + p[3].str + ");\n"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symboltable.find(p[1]):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my_print("function " +  str(p[1]) +  " not defined at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symboltable.get_type(p[1]) == "function":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!= "".join(symboltable.get(p[1])['extend'][1:]):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my_print("The parameters do not match at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elif symboltable.get_type(p[1]) == "procedure":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p[3].type != "".join(symboltable.get(p[1])['extend']):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my_print("The parameters do not match at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my_print(str(p[1]) +  " at line " +  str(p.lineno(1)) +  " is not a function or procedure")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p_call_procedure_statement3(p):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'''call_procedure_statement : WRITE '(' expression_list ')'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format_str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id_str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 i in range(0, len(p[3].parameter_list)):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p[3].parameter_list[i][1]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format_str += "%d"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p[3].parameter_list[i][1] == "boolean":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format_str += "%d"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p[3].parameter_list[i][1] == "char":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format_str += "%c"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format_str += "%f"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id_str += "," + p[3].parameter_list[i][0]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"printf(\"" + format_str+ "\"" + id_str + ");\n"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p_call_procedure_statement4(p):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'''call_procedure_statement : READ '(' variables ')'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format_str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id_str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 i in range(0, len(p[3].parameter_list)):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p[3].parameter_list[i][1]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format_str += "%d"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p[3].parameter_list[i][1] == "boolean":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format_str += "%d"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p[3].parameter_list[i][1] == "char":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format_str += "%c"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format_str += "%f"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id_str += ",&amp;" + p[3].parameter_list[i][0]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"scanf(\"" + format_str + "\"" + id_str + ");\n"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if p[3].type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my_print("read parameters type error at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p_variables(p):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'''variables : variables ',' variable 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| variable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p[1].parameter_list.append((p[3].str, p[3].type))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p[1].parameter_list[:]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"type_error" or p[3].type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p[1].parameter_list[:]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p_expression_list(p):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'''expression_list : expression_list ',' expression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| expression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','+ p[3].str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    #</w:t>
      </w:r>
      <w:r w:rsidRPr="007A2D9E">
        <w:rPr>
          <w:rFonts w:hint="eastAsia"/>
          <w:color w:val="000000" w:themeColor="text1"/>
          <w:lang/>
        </w:rPr>
        <w:t>如果作为数组下标检查常量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str(p[1].type) + str(p[3].type)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 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p[0].var_list = p[1].var_list + p[3].var_list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p[1].parameter_list.append((p[3].str, p[3].type))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for i in  p[1].parameter_list: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p[0].parameter_list.append(i)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p[0].type == "type_error" or p[3].type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 =[]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p[0].parameter_list.append((p[1].str,p[1].type))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p_expression1(p):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'''expression : simple_expression RELOP simple_expression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| simple_expression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p[2]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"type_error" or p[3].type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p[1].type !=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my_print("types don't match at line " + 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"boolean"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p[1].lineno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p[0].name = p[1].name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p_expression2(p):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'''expression : simple_expression '=' simple_expression'''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 + "="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== "type_error" or p[3].type ==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p[1].type !=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my_print("types don't match at line " + 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"boolean"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term'''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#actionb+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p[1].lineno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p[0].name = p[1].name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'+' term'''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"+" + p[2].str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p[2].type == "float" or p[2].type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p[2].type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my_print("Opreator '+' can not deal with type " +  p[2].type +  " at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'-' term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"-" + p[2].str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p[2].type == "float" or p[2].type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p[2].type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my_print("Opreator '-' can not deal with type " +  p[2].type +  " at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simple_expression '+' term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 + "+"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in ["int", "float"] and p[3].type in ["int", "float"]: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"int" and p[3].type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my_print("Type " +  p[1].type +  " can not add with type " +  p[3].type +  " at line " + 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simple_expression '-' term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 + "-"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in ["int", "float"] and p[3].type in ["int", "float"]: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"int" and p[3].type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my_print("Type " +  p[1].type +  " can not sub with type " +  p[3].type +  " at line " +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p_simple_expression6(p):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simple_expression OR term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== "boolean" and p[3].type == "boolean":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"||"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"|"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p[1].type ==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p[1].type == "boolean":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"boolean"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my_print("Type error at line " +  str(p.lineno(2)) +  " , the operands must be integer or boolean")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my_print("Types conflict at line " +  str(p.lineno(2)) +  " , and the operands must be integer or boolean")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p_term(p):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'''term : term MULOP factor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| factor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if len(p) == 4: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p.lineno(2)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 p[2] == 'mod':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STR = '%'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p[1].type ==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p[1].type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my_print("Type error at line " +  str(p.lineno(2)) +  ", the operands must be integer or boolean")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my_print("Types conflict at line " +  str(p.lineno(2)) +  ", and the operands must be integer or boolean")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p[2] == 'div':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STR = '/'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p[1].type ==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p[1].type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my_print("Type error at line " +  str(p.lineno(2)) +  ", the operands must be integer")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my_print("Types conflict at line " +  str(p.lineno(2)) +  ", and the operands must be integer")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elif p[2] == 'and':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STR = '&amp;'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p[1].type == p[3].type: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p[1].type == "int":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elif p[1].type == "boolean":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STR = "&amp;&amp;"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p[0].type = "boolean"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    my_print("Type error at line " +  str(p.lineno(2)) +  ", the operands must be integer or boolean")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my_print("Types conflict at line " +  str(p.lineno(2)) +  ", and the operands must be integer or boolean")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STR = p[2]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p[1].type in ["int", "float"] and p[3].type in ["int", "float"]: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if p[1].type != "type_error" and p[3].type != "type_error":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    my_print("Type error at line " +  str(p.lineno(2)) + ", the operands must be integer or real")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 + STR +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p[0].lineno = p[1].lineno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p[0].name = p[1].name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p_factor1(p):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'''factor : unsign_const_variable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p[1].lineno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p_factor2(p):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'''factor : variable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p[1].type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p[1].lineno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p[0].name = p[1].name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p_factor3(p):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'''factor : ID '(' expression_list ')'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p[0].name = p[1]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#</w:t>
      </w:r>
      <w:r w:rsidRPr="007A2D9E">
        <w:rPr>
          <w:rFonts w:hint="eastAsia"/>
          <w:color w:val="000000" w:themeColor="text1"/>
          <w:lang/>
        </w:rPr>
        <w:t>函数调用翻译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str1 = p[3].str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item_list = str1.split(",")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var_list = symboltable.get(p[1])["var_list"]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 i in range(0,len(item_list)):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if(var_list[i+1] == "true"):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if "array" not in symboltable.get_type(item_list[i]):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item_list[i] = "&amp;" + item_list[i]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        item_list[i] = item_list[i]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p[3].str = 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for i in item_list: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p[3].str += "," + i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p[3].str = p[3].str[1:]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p[1] + "_function(" + p[3].str + ")"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 xml:space="preserve">    #</w:t>
      </w:r>
      <w:r w:rsidRPr="007A2D9E">
        <w:rPr>
          <w:rFonts w:hint="eastAsia"/>
          <w:color w:val="000000" w:themeColor="text1"/>
          <w:lang/>
        </w:rPr>
        <w:t>函数调用翻译结束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not symboltable.find(p[1]):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my_print("function " +  str(p[1]) +  " not defined at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symboltable.get_type(p[1]) != "function":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my_print(str(p[1]) +  " at line " +  str(p.lineno(1)) +  " is not a function")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elif p[3].type != "".join(symboltable.get(p[1])['extend'][1:]):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my_print("function's parameters do not match at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else: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p[0].type = symboltable.get(p[1])["extend"][0]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p_factor4(p):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'''factor : '(' expression ')'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"(" + p[2].str + ")"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p[2].lineno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p_factor5(p):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'''factor : NOT factor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"~" + p[2].str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p[0].type = p[2].type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p_unsigned_const_variable1(p):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'''unsign_const_variable : NUM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str(p[1])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"int"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p_unsigned_const_variable2(p):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'''unsign_const_variable : CHARACTER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"\""+p[1]+"\""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"char"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p_unsigned_const_variable3(p):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'''unsign_const_variable : FLOAT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str(p[1])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"float"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p_unsigned_const_variable_11(p):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'''unsign_const_variable : TRUE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p[0].str = str(1)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"boolean"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p_unsigned_const_variable_12(p):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'''unsign_const_variable : FALSE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p[0].value = p[1]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p[0].str = str(0)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"boolean"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p[0].lineno = p.lineno(1)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p_empty(p):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'''empty :'''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pass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print("SyntaxError!", p)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p_program_head_error0(p):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'''program_head : PROGRAM ID  error ')'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my_print(p[3])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if p[3].type == 'ID':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    my_print("Expected a '(' in line " + 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p_program_head_error1(p):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'''program_head : PROGRAM ID '(' error ')'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'ID' in line " +  str(p.lineno(4)))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p_program_head_error2(p):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'''program_head : PROGRAM ID '(' identifier_list error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')' in line "+ str(p.lineno(5)))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p_program_head_error3(p):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'''program_head : PROGRAM ID '(' identifier_list ')' error 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 str(p.lineno(6)))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p_identifier_list_error(p):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'''identifier_list : error ',' ID'''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'ID'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 : error ';' Q ID '=' const_variable'''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my_print("Const variable defined error in line ",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 : error '=' const_variable'''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'ID' before '='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 : const_declaration ';' Q error '=' const_variable'''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'ID' before '=' in line " +  str(p.lineno(4)))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p_const_declaration_error3(p):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 : const_declaration ';' Q ID '='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variable assign to ID in line " +  str(p.lineno(6)))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p_const_declaration_error4(p):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 : ID '=' error'''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variable assign to ID in line " + 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p_const_declaration_error5(p):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 : const_declaration error Q ID '=' const_variable'''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p_type_declaration_error0(p):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'''type_declaration : error ';' S ID '=' type'''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my_print("Type definition error in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p_type_declaration_error1(p):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'''type_declaration : error '=' type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'ID' before '='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p_type_declaration_error2(p):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'''type_declaration : type_declaration ';' S error '=' type'''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'ID' before '=' in line " +  str(p.lineno(4)))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p_type_declaration_error3(p):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'''type_declaration : type_declaration ';' S ID '='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'type' assign to ID before '=' in line " +  str(p.lineno(6)))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p_type_declaration_error4(p):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'''type_declaration : ID '='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'type' assign to ID before '=' in line " + 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p_type_declaration_error5(p):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'''type_declaration : type_declaration error S ID '=' type'''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 : ARRAY error OF type'''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my_print("Array index definition error in line " + 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p_type_error1(p):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'''type : ARRAY '[' periods ']' OF error'''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my_print("Array type definition error in line " +  str(p.lineno(6)))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p_periods_error(p):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'''periods : error ',' period'''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my_print("Array index definition error in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p_period_error(p):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'''period : error TOTO const_variable'''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my_print("Array index definition error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p_var_declaration_error0(p):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'''var_declaration : var_declaration error ':' type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my_print("Variable definition error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p_var_declaration_error1(p):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'''var_declaration : var_declaration identifier_list ':' error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correct type behind ':' in line " +  str(p.lineno(4)))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p_var_declaration_error2(p):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'''var_declaration : error ':' type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my_print("Variable definition error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p_var_declaration_error3(p):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'''var_declaration : identifier_list ':' error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my_print("Expected a correct type behind ':' in line " + 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p_var_declaration_error4(p):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'''var_declaration : var_declaration identifier_list ':' type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 str(p.lineno(5)))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p_var_declaration_error5(p):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'''var_declaration : identifier_list ':' type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 str(p.lineno(4)))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FUNCTION ID '(' error ':' standard_type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my_print("Parameter list definition error in line " +  str(p.lineno(5)))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FUNCTION ID '(' error ':' ID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my_print("Parameter list definition error in line " +  str(p.lineno(5)))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FUNCTION ID formal_parameter ':' error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my_print("Function return type error in line " +  str(p.lineno(6)))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p_subprogram_head_error3(p):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FUNCTION ID formal_parameter ':' standard_type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 str(p.lineno(7)))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>def p_subprogram_head_error4(p):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FUNCTION ID formal_parameter ':' ID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 str(p.lineno(7)))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p_subprogram_head_error5(p):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PROCEDURE ID '(' error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my_print("Parameter list definition error in line " +  str(p.lineno(4)))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p_subprogram_head_error6(p):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'''subprogram_head : X PROCEDURE ID formal_parameter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 str(p.lineno(7)))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p_parameter_lists_error0(p):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'''parameter_lists : error ';' parameter_list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my_print("Parameter list definition error in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p_parameter_lists_error1(p):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'''parameter_lists : parameter_lists error parameter_list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p_parameter_lists_error2(p):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'''parameter_lists : parameter_lists ';'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my_print("Parameter list definition error in line " + 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error ASSIGNOP expression'''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variable ID before ':=' in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IF expression error statement else_part'''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'then' behind 'if' in line " + 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p_statement_error3(p):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CASE expression OF case_body error'''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an 'end' behind 'case' in line " +  str(p.lineno(5)))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p_statement_error4(p):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WHILE expression error 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'do' behind 'while' in line " + 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p_statement_error5(p):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FOR error updown expression DO 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an initial varible behind 'for' in line " + 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p_statement_error6(p):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FOR ID ASSIGNOP expression error expression DO 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'to' or 'down to' behind 'for' in line "+ str(p.lineno(5)))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p_statement_error7(p):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 : FOR ID ASSIGNOP expression updown expression error 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'do' behind 'for' in line"+ str(p.lineno(7)))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p_id_varpart_errpr(p):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'''id_varpart : error ']'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'[' or index error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p_branch_error(p):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'''branch : error ':' statement'''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const variable before ':'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p_variables_error(p):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'''variables : error ',' variable 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my_print("Record or Array error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p_expression_error0(p):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'''expression : error RELOP simple_expression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my_print("Incorrect object before relational operation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p_expression_error2(p):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'''expression : error '=' simple_expression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my_print("Incorrect object before relational operation in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error '+' term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my_print("Incorrect object before relational operation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error '-' term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my_print("Incorrect object before relational operation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p_simple_expression_error2(p):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'''simple_expression : error OR term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my_print("Incorrect object before relational operation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p_term_error(p):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'''term : error MULOP factor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my_print("Incorrect object before relational operation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p_factor_error(p):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'''factor : error ')'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'(' or a function in line " + 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p_compund_statement_error0(p):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'''compound_statement : error END U'''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'begin' before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p_compund_statement_error1(p):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'''compound_statement : BEGIN statement_list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'end' to match the 'begin' in line " + str(p.lineno(1)))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p_compund_statement_error2(p):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'''compound_statement : BEGIN error END U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my_print("Expected a 'end' to match the 'begin' in line " +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 : program_head program_body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'.' at the end of program")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my_print("completed")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p_statement_list_error(p):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'''statement_list : statement_list error  ';'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str(p.lineno(2)))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p_const_declarations_error(p):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'''const_declarations : CONST const_declaration error 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p_subprogram_declarations_error(p):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'''subprogram_declarations : subprogram_declarations subprogram_declaration error'''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my_print("Expected a ';' before line " +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p_program_body_error(p):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'''program_body : const_declarations type_declarations var_declarations subprogram_declarations subprogram_declaration error'''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my_print("Cannot find main function 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p_variable_error(p):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'''variable : ID id_varparts error'''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#action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 = Attribute()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p[0].type = "type_error"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lastRenderedPageBreak/>
        <w:t xml:space="preserve">    my_print("Expected a ';' or operation near line " + str(p.lineno(3)))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symboltable = SymbolTable()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fp = None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TextBrowser =None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def my_yacc(input_data,textBrowser):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symboltable.rollback()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lexer = lex.lex()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global TextBrowser,fp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fp = open("output.c", "w")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TextBrowser = textBrowser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parser = yacc.yacc()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result = parser.parse(input_data.lower(), debug=True)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 xml:space="preserve">    # result = parser.parse(input_data.lower())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if __name__ == "__main__":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symboltable = SymbolTable()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fp = open("output.c", "w")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with open("test.txt") as f: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    input_data = f.read()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    print(input_data)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print("---------------------------------------------------------")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     parser = yacc.yacc()</w:t>
      </w:r>
    </w:p>
    <w:p w:rsidR="00E97F21" w:rsidRPr="007A2D9E" w:rsidRDefault="00E97F21" w:rsidP="00E97F21">
      <w:pPr>
        <w:ind w:firstLine="420"/>
        <w:rPr>
          <w:color w:val="000000" w:themeColor="text1"/>
          <w:lang/>
        </w:rPr>
      </w:pPr>
      <w:r w:rsidRPr="007A2D9E">
        <w:rPr>
          <w:color w:val="000000" w:themeColor="text1"/>
          <w:lang/>
        </w:rPr>
        <w:t>#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color w:val="000000" w:themeColor="text1"/>
          <w:lang/>
        </w:rPr>
        <w:t>#     result = parser.parse(input_data.lower())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</w:p>
    <w:p w:rsidR="00E97F21" w:rsidRPr="007A2D9E" w:rsidRDefault="00E97F21" w:rsidP="00E97F21">
      <w:pPr>
        <w:ind w:firstLine="420"/>
        <w:rPr>
          <w:rFonts w:hint="eastAsia"/>
          <w:color w:val="000000" w:themeColor="text1"/>
          <w:lang/>
        </w:rPr>
      </w:pPr>
      <w:r w:rsidRPr="007A2D9E">
        <w:rPr>
          <w:rFonts w:hint="eastAsia"/>
          <w:color w:val="000000" w:themeColor="text1"/>
          <w:lang/>
        </w:rPr>
        <w:t>my_highlighter.py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import sys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from PyQt4.QtGui import *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from PyQt4.QtCore import *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import re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from test import *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class MyHighlighter( QSyntaxHighlighter 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__init__( self, parent 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QSyntaxHighlighter.__init__( self, parent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self.parent = parent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self.highlightingRules = []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keyword = QTextCharFormat()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keyword.setForeground( Qt.darkBlue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keyword.setFontWeight( QFont.Bold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keywords = ['ARRAY', 'BEGIN', 'CASE','DO', 'TO','DOWNTO', 'ELSE', 'FOR', </w:t>
      </w:r>
      <w:r w:rsidRPr="007A2D9E">
        <w:rPr>
          <w:color w:val="000000" w:themeColor="text1"/>
        </w:rPr>
        <w:lastRenderedPageBreak/>
        <w:t>'FUNCTION', 'END', 'PROGRAM',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  'CONST', 'OF', 'OR', 'NOT', 'PROCEDURE', 'RECORD','REPEAT', 'IF', 'THEN', 'TYPE','UNTIL',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  'VAR', 'WHILE', 'CHAR', 'REAL', 'INTEGER', 'BOOLEAN','READ','WRITE','array', 'begin',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  'case','do', 'to','downto', 'else', 'for', 'function', 'end', 'program', 'const', 'of',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  'or', 'not', 'procedure', 'record','repeat', 'if', 'then', 'type','until', 'var', 'while',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  'char', 'real', 'integer', 'boolean','read','write','true','false','TRUE','FALSE']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for word in keywords: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pattern = QRegExp("\\b" + word + "\\b")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rule = (pattern,keyword)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self.highlightingRules.append( rule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keyword = QTextCharFormat()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keyword.setForeground( Qt.red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keyword.setFontWeight( QFont.Bold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keywords = ["-",":=","=","\+","\*","\.\.","&gt;","&lt;","&gt;=","&lt;=","\(","\)","\[","\]",":",";"]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for word in keywords: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pattern = QRegExp( word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rule = (pattern,keyword)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self.highlightingRules.append( rule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highlightBlock( self, text 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for rule in self.highlightingRules: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expression = QRegExp( rule[0]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index = expression.indexIn( text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while index &gt;= 0: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length = expression.matchedLength()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substr = text[index:index+length]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self.setFormat( index, length, rule[1] 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    index = text.find(substr,index + length)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self.setCurrentBlockState( 0 )</w:t>
      </w:r>
    </w:p>
    <w:p w:rsidR="00E97F21" w:rsidRPr="007A2D9E" w:rsidRDefault="00E97F21" w:rsidP="00E97F21">
      <w:pPr>
        <w:ind w:firstLine="420"/>
        <w:rPr>
          <w:rFonts w:hint="eastAsia"/>
          <w:color w:val="000000" w:themeColor="text1"/>
        </w:rPr>
      </w:pPr>
    </w:p>
    <w:p w:rsidR="00E97F21" w:rsidRPr="007A2D9E" w:rsidRDefault="00E97F21" w:rsidP="00E97F21">
      <w:pPr>
        <w:ind w:firstLine="422"/>
        <w:rPr>
          <w:rFonts w:hint="eastAsia"/>
          <w:b/>
          <w:color w:val="000000" w:themeColor="text1"/>
        </w:rPr>
      </w:pPr>
      <w:r w:rsidRPr="007A2D9E">
        <w:rPr>
          <w:rFonts w:hint="eastAsia"/>
          <w:b/>
          <w:color w:val="000000" w:themeColor="text1"/>
        </w:rPr>
        <w:t>#QT.py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-*- coding: utf-8 -*-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Form implementation generated from reading ui file 'QT.ui'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Created by: PyQt4 UI code generator 4.11.4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WARNING! All changes made in this file will be lost!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from PyQt4 import QtCore, QtGui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try: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_fromUtf8 = QtCore.QString.fromUtf8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except AttributeError: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_fromUtf8(s):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return s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try: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_encoding = QtGui.QApplication.UnicodeUTF8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_translate(context, text, disambig):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return QtGui.QApplication.translate(context, text, disambig, _encoding)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except AttributeError: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_translate(context, text, disambig):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return QtGui.QApplication.translate(context, text, disambig)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class Ui_MainWindow(object):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setupUi(self, MainWindow):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MainWindow.setObjectName(_fromUtf8("MainWindow"))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MainWindow.resize(818, 553)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self.centralwidget = QtGui.QWidget(MainWindow)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self.centralwidget.setObjectName(_fromUtf8("centralwidget"))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self.textEdit = QtGui.QTextEdit(self.centralwidget)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self.textEdit.setGeometry(QtCore.QRect(0, 0, 821, 371))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self.textEdit.setStyleSheet(_fromUtf8("font: 75 14pt \"Bell MT\";"))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self.textEdit.setObjectName(_fromUtf8("textEdit"))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self.textBrowser = QtGui.QTextBrowser(self.centralwidget)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self.textBrowser.setGeometry(QtCore.QRect(0, 370, 821, 151))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self.textBrowser.setStyleSheet(_fromUtf8("font: 75 12pt \"Adobe Gothic Std B\";"))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self.textBrowser.setObjectName(_fromUtf8("textBrowser"))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self.lineEdit = QtGui.QLineEdit(self.centralwidget)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self.lineEdit.setGeometry(QtCore.QRect(710, 0, 113, 20))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self.lineEdit.setObjectName(_fromUtf8("lineEdit"))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MainWindow.setCentralWidget(self.centralwidget)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 = QtGui.QMenuBar(MainWindow)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self.menubar.setGeometry(QtCore.QRect(0, 0, 818, 23))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self.menubar.setObjectName(_fromUtf8("menubar"))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 = QtGui.QMenu(self.menubar)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self.menuCaidan.setObjectName(_fromUtf8("menuCaidan"))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self.menuRun = QtGui.QMenu(self.menubar)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self.menuRun.setObjectName(_fromUtf8("menuRun"))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self.menuJump = QtGui.QMenu(self.menubar)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lastRenderedPageBreak/>
        <w:t xml:space="preserve">        self.menuJump.setObjectName(_fromUtf8("menuJump"))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MainWindow.setMenuBar(self.menubar)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self.statusbar = QtGui.QStatusBar(MainWindow)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self.statusbar.setObjectName(_fromUtf8("statusbar"))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MainWindow.setStatusBar(self.statusbar)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self.actionOpen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self.actionOpen.setObjectName(_fromUtf8("actionOpen"))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self.actionNew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self.actionNew.setObjectName(_fromUtf8("actionNew"))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self.actionRun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self.actionRun.setObjectName(_fromUtf8("actionRun"))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self.actionSave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self.actionSave.setObjectName(_fromUtf8("actionSave"))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self.actionJump_to_line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self.actionJump_to_line.setObjectName(_fromUtf8("actionJump_to_line"))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self.menuCaidan.addAction(self.actionOpen)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self.menuCaidan.addAction(self.actionNew)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self.menuCaidan.addAction(self.actionSave)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self.menuRun.addAction(self.actionRun)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self.menuJump.addAction(self.actionJump_to_line)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self.menubar.addAction(self.menuCaidan.menuAction())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self.menubar.addAction(self.menuRun.menuAction())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self.menubar.addAction(self.menuJump.menuAction())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self.retranslateUi(MainWindow)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QtCore.QMetaObject.connectSlotsByName(MainWindow)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retranslateUi(self, MainWindow):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MainWindow.setWindowTitle(_translate("MainWindow", "MainWindow",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self.menuCaidan.setTitle(_translate("MainWindow", "File",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self.menuRun.setTitle(_translate("MainWindow", "Run",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self.menuJump.setTitle(_translate("MainWindow", "jump",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self.actionOpen.setText(_translate("MainWindow", "Open",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self.actionNew.setText(_translate("MainWindow", "New",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self.actionRun.setText(_translate("MainWindow", "Compaile",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self.actionSave.setText(_translate("MainWindow", "Save",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self.actionJump_to_line.setText(_translate("MainWindow", "jump to line", None))</w:t>
      </w:r>
    </w:p>
    <w:p w:rsidR="00E97F21" w:rsidRPr="007A2D9E" w:rsidRDefault="00E97F21" w:rsidP="00E97F21">
      <w:pPr>
        <w:ind w:firstLine="422"/>
        <w:rPr>
          <w:rFonts w:hint="eastAsia"/>
          <w:b/>
          <w:color w:val="000000" w:themeColor="text1"/>
        </w:rPr>
      </w:pPr>
      <w:r w:rsidRPr="007A2D9E">
        <w:rPr>
          <w:rFonts w:hint="eastAsia"/>
          <w:b/>
          <w:color w:val="000000" w:themeColor="text1"/>
        </w:rPr>
        <w:t>#support_function.py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-*- coding: utf-8 -*-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Form implementation generated from reading ui file 'QT.ui'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 Created by: PyQt4 UI code generator 4.11.4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#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lastRenderedPageBreak/>
        <w:t># WARNING! All changes made in this file will be lost!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from PyQt4 import QtCore, QtGui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try: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_fromUtf8 = QtCore.QString.fromUtf8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except AttributeError: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_fromUtf8(s):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return s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try: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_encoding = QtGui.QApplication.UnicodeUTF8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_translate(context, text, disambig):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return QtGui.QApplication.translate(context, text, disambig, _encoding)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except AttributeError: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_translate(context, text, disambig):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return QtGui.QApplication.translate(context, text, disambig)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class Ui_MainWindow(object):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setupUi(self, MainWindow):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MainWindow.setObjectName(_fromUtf8("MainWindow"))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MainWindow.resize(818, 553)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self.centralwidget = QtGui.QWidget(MainWindow)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self.centralwidget.setObjectName(_fromUtf8("centralwidget"))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self.textEdit = QtGui.QTextEdit(self.centralwidget)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self.textEdit.setGeometry(QtCore.QRect(0, 0, 821, 371))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self.textEdit.setStyleSheet(_fromUtf8("font: 75 14pt \"Bell MT\";"))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self.textEdit.setObjectName(_fromUtf8("textEdit"))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self.textBrowser = QtGui.QTextBrowser(self.centralwidget)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self.textBrowser.setGeometry(QtCore.QRect(0, 370, 821, 151))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self.textBrowser.setStyleSheet(_fromUtf8("font: 75 12pt \"Adobe Gothic Std B\";"))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self.textBrowser.setObjectName(_fromUtf8("textBrowser"))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self.lineEdit = QtGui.QLineEdit(self.centralwidget)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self.lineEdit.setGeometry(QtCore.QRect(710, 0, 113, 20))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self.lineEdit.setObjectName(_fromUtf8("lineEdit"))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MainWindow.setCentralWidget(self.centralwidget)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 = QtGui.QMenuBar(MainWindow)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self.menubar.setGeometry(QtCore.QRect(0, 0, 818, 23))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self.menubar.setObjectName(_fromUtf8("menubar"))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 = QtGui.QMenu(self.menubar)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self.menuCaidan.setObjectName(_fromUtf8("menuCaidan"))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self.menuRun = QtGui.QMenu(self.menubar)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self.menuRun.setObjectName(_fromUtf8("menuRun"))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lastRenderedPageBreak/>
        <w:t xml:space="preserve">        self.menuJump = QtGui.QMenu(self.menubar)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self.menuJump.setObjectName(_fromUtf8("menuJump"))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MainWindow.setMenuBar(self.menubar)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self.statusbar = QtGui.QStatusBar(MainWindow)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self.statusbar.setObjectName(_fromUtf8("statusbar"))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MainWindow.setStatusBar(self.statusbar)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self.actionOpen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self.actionOpen.setObjectName(_fromUtf8("actionOpen"))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self.actionNew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self.actionNew.setObjectName(_fromUtf8("actionNew"))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self.actionRun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self.actionRun.setObjectName(_fromUtf8("actionRun"))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self.actionSave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self.actionSave.setObjectName(_fromUtf8("actionSave"))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self.actionJump_to_line = QtGui.QAction(MainWindow)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self.actionJump_to_line.setObjectName(_fromUtf8("actionJump_to_line"))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self.menuCaidan.addAction(self.actionOpen)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self.menuCaidan.addAction(self.actionNew)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self.menuCaidan.addAction(self.actionSave)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self.menuRun.addAction(self.actionRun)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self.menuJump.addAction(self.actionJump_to_line)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self.menubar.addAction(self.menuCaidan.menuAction())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self.menubar.addAction(self.menuRun.menuAction())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self.menubar.addAction(self.menuJump.menuAction())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self.retranslateUi(MainWindow)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QtCore.QMetaObject.connectSlotsByName(MainWindow)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retranslateUi(self, MainWindow):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MainWindow.setWindowTitle(_translate("MainWindow", "MainWindow",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self.menuCaidan.setTitle(_translate("MainWindow", "File",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self.menuRun.setTitle(_translate("MainWindow", "Run",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self.menuJump.setTitle(_translate("MainWindow", "jump",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self.actionOpen.setText(_translate("MainWindow", "Open",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self.actionNew.setText(_translate("MainWindow", "New",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self.actionRun.setText(_translate("MainWindow", "Compaile",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self.actionSave.setText(_translate("MainWindow", "Save", None))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self.actionJump_to_line.setText(_translate("MainWindow", "jump to line", None))</w:t>
      </w:r>
    </w:p>
    <w:p w:rsidR="00E97F21" w:rsidRPr="007A2D9E" w:rsidRDefault="00E97F21" w:rsidP="00E97F21">
      <w:pPr>
        <w:ind w:firstLine="422"/>
        <w:rPr>
          <w:rFonts w:hint="eastAsia"/>
          <w:b/>
          <w:color w:val="000000" w:themeColor="text1"/>
        </w:rPr>
      </w:pPr>
      <w:r w:rsidRPr="007A2D9E">
        <w:rPr>
          <w:rFonts w:hint="eastAsia"/>
          <w:b/>
          <w:color w:val="000000" w:themeColor="text1"/>
        </w:rPr>
        <w:t>#GUI.py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import sys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from PyQt4 import *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from my_yacc_debug import*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from myhighter import MyHighlighter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lastRenderedPageBreak/>
        <w:t>from QT import *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class MyWidget(QtGui.QMainWindow):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ui = Ui_MainWindow()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__init__(self, parent=None):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super(MyWidget, self).__init__(parent)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self.ui.setupUi(self)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self.highlighter = MyHighlighter(self.ui.textEdit.document())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@QtCore.pyqtSlot()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on_actionOpen_triggered(self):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fg = QtGui.QFileDialog()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dir = QtCore.QDir()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filename = fg.getOpenFileName(fg,"Open File",dir.currentPath(),"Pascal Files (*.pas);;Text Files (*.txt)")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if(filename==""):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pass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fp = open(filename)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content = fp.read()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self.ui.textEdit.setPlainText(content)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self.setWindowTitle("Pascal--"+filename)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@QtCore.pyqtSlot()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on_actionRun_triggered(self):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self.ui.textBrowser.clear()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inout_data = my_yacc(self.ui.textEdit.toPlainText(),self.ui.textBrowser)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@QtCore.pyqtSlot()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on_actionNew_triggered(self):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if(self.ui.textEdit.document().isModified()):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message = QtGui.QMessageBox()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message.information(message,"Error Message","The current file has been modified,Please save the current File")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self.ui.textEdit.clear()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self.setWindowTitle("Untitled")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@QtCore.pyqtSlot()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on_actionSave_triggered(self):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fg = QtGui.QFileDialog()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dir = QtCore.QDir()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filename = fg.getSaveFileName(fg,"Open File",dir.currentPath())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if(filename==""):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pass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fp = open(filename,'w')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content = self.ui.textEdit.toPlainText()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print(content,file = fp)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self.ui.textEdit.document().setModified(False)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lastRenderedPageBreak/>
        <w:t xml:space="preserve">    @QtCore.pyqtSlot()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def on_actionJump_to_line_triggered(self):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input = self.ui.lineEdit.text()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self.ui.lineEdit.clear()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TextLine = self.ui.textEdit.document().lineCount()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if (int(input)&gt;TextLine):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message = QtGui.QMessageBox()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message.information(message,"Error Message","The linenumer too big!")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else: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linenumber = int(input)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block = self.ui.textEdit.document().findBlockByLineNumber(linenumber-1)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        self.ui.textEdit.setTextCursor(QtGui.QTextCursor(block))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>if __name__ == "__main__":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app = QtGui.QApplication(sys.argv)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mainwindow = MyWidget()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mainwindow.show()</w:t>
      </w:r>
    </w:p>
    <w:p w:rsidR="00E97F21" w:rsidRPr="007A2D9E" w:rsidRDefault="00E97F21" w:rsidP="00E97F21">
      <w:pPr>
        <w:ind w:firstLine="420"/>
        <w:rPr>
          <w:color w:val="000000" w:themeColor="text1"/>
        </w:rPr>
      </w:pPr>
      <w:r w:rsidRPr="007A2D9E">
        <w:rPr>
          <w:color w:val="000000" w:themeColor="text1"/>
        </w:rPr>
        <w:t xml:space="preserve">    app.exec_()</w:t>
      </w:r>
    </w:p>
    <w:p w:rsidR="009C00EE" w:rsidRPr="00E97F21" w:rsidRDefault="009C00EE" w:rsidP="00E97F21">
      <w:pPr>
        <w:ind w:firstLine="420"/>
      </w:pPr>
    </w:p>
    <w:sectPr w:rsidR="009C00EE" w:rsidRPr="00E97F21" w:rsidSect="009C0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95E" w:rsidRDefault="007C495E" w:rsidP="007C495E">
      <w:pPr>
        <w:ind w:firstLine="420"/>
      </w:pPr>
      <w:r>
        <w:separator/>
      </w:r>
    </w:p>
  </w:endnote>
  <w:endnote w:type="continuationSeparator" w:id="0">
    <w:p w:rsidR="007C495E" w:rsidRDefault="007C495E" w:rsidP="007C495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ldine401 BT">
    <w:altName w:val="Times New Roman"/>
    <w:charset w:val="00"/>
    <w:family w:val="roman"/>
    <w:pitch w:val="default"/>
    <w:sig w:usb0="00000007" w:usb1="00000000" w:usb2="00000000" w:usb3="00000000" w:csb0="00000011" w:csb1="00000000"/>
  </w:font>
  <w:font w:name="AvantGarde">
    <w:altName w:val="Century Gothic"/>
    <w:charset w:val="00"/>
    <w:family w:val="swiss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Extra Bold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95E" w:rsidRDefault="007C495E" w:rsidP="007C495E">
      <w:pPr>
        <w:ind w:firstLine="420"/>
      </w:pPr>
      <w:r>
        <w:separator/>
      </w:r>
    </w:p>
  </w:footnote>
  <w:footnote w:type="continuationSeparator" w:id="0">
    <w:p w:rsidR="007C495E" w:rsidRDefault="007C495E" w:rsidP="007C495E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-85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568" w:hanging="1"/>
      </w:pPr>
      <w:rPr>
        <w:rFonts w:hint="eastAsia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-227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198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2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78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278" w:hanging="425"/>
      </w:pPr>
      <w:rPr>
        <w:rFonts w:hint="eastAsia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36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37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30" w:firstLine="0"/>
      </w:pPr>
      <w:rPr>
        <w:rFonts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0000000B"/>
    <w:multiLevelType w:val="multilevel"/>
    <w:tmpl w:val="0000000B"/>
    <w:lvl w:ilvl="0">
      <w:start w:val="1"/>
      <w:numFmt w:val="decimal"/>
      <w:lvlText w:val="30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C"/>
    <w:multiLevelType w:val="multilevel"/>
    <w:tmpl w:val="0000000C"/>
    <w:lvl w:ilvl="0">
      <w:start w:val="1"/>
      <w:numFmt w:val="decimal"/>
      <w:lvlText w:val="30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D"/>
    <w:multiLevelType w:val="multilevel"/>
    <w:tmpl w:val="0000000D"/>
    <w:lvl w:ilvl="0">
      <w:start w:val="1"/>
      <w:numFmt w:val="decimal"/>
      <w:lvlText w:val="30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0000000F"/>
    <w:multiLevelType w:val="multilevel"/>
    <w:tmpl w:val="0000000F"/>
    <w:lvl w:ilvl="0">
      <w:start w:val="1"/>
      <w:numFmt w:val="decimal"/>
      <w:lvlText w:val="30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105C5076"/>
    <w:multiLevelType w:val="hybridMultilevel"/>
    <w:tmpl w:val="806E9DF8"/>
    <w:lvl w:ilvl="0" w:tplc="040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7">
    <w:nsid w:val="2F6504C2"/>
    <w:multiLevelType w:val="multilevel"/>
    <w:tmpl w:val="04F68E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F4C5F3E"/>
    <w:multiLevelType w:val="hybridMultilevel"/>
    <w:tmpl w:val="63029EBA"/>
    <w:lvl w:ilvl="0" w:tplc="32320774">
      <w:start w:val="1"/>
      <w:numFmt w:val="decimal"/>
      <w:lvlText w:val="(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9">
    <w:nsid w:val="6682682F"/>
    <w:multiLevelType w:val="multilevel"/>
    <w:tmpl w:val="61DEFD2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6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14"/>
  </w:num>
  <w:num w:numId="7">
    <w:abstractNumId w:val="5"/>
  </w:num>
  <w:num w:numId="8">
    <w:abstractNumId w:val="7"/>
  </w:num>
  <w:num w:numId="9">
    <w:abstractNumId w:val="8"/>
  </w:num>
  <w:num w:numId="10">
    <w:abstractNumId w:val="13"/>
  </w:num>
  <w:num w:numId="11">
    <w:abstractNumId w:val="9"/>
  </w:num>
  <w:num w:numId="12">
    <w:abstractNumId w:val="4"/>
  </w:num>
  <w:num w:numId="13">
    <w:abstractNumId w:val="11"/>
  </w:num>
  <w:num w:numId="14">
    <w:abstractNumId w:val="12"/>
  </w:num>
  <w:num w:numId="15">
    <w:abstractNumId w:val="15"/>
  </w:num>
  <w:num w:numId="16">
    <w:abstractNumId w:val="1"/>
  </w:num>
  <w:num w:numId="17">
    <w:abstractNumId w:val="19"/>
  </w:num>
  <w:num w:numId="18">
    <w:abstractNumId w:val="16"/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F21"/>
    <w:rsid w:val="007C495E"/>
    <w:rsid w:val="009C00EE"/>
    <w:rsid w:val="00E9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Bullet" w:uiPriority="0"/>
    <w:lsdException w:name="List Bullet 2" w:uiPriority="0"/>
    <w:lsdException w:name="List Bullet 3" w:uiPriority="0"/>
    <w:lsdException w:name="List Bullet 4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Code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E97F21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E97F21"/>
    <w:pPr>
      <w:keepNext/>
      <w:keepLines/>
      <w:numPr>
        <w:numId w:val="1"/>
      </w:numPr>
      <w:spacing w:beforeLines="100" w:afterLines="50"/>
      <w:ind w:firstLineChars="0"/>
      <w:jc w:val="left"/>
      <w:outlineLvl w:val="0"/>
    </w:pPr>
    <w:rPr>
      <w:rFonts w:eastAsia="华文细黑"/>
      <w:b/>
      <w:bCs/>
      <w:kern w:val="44"/>
      <w:sz w:val="28"/>
      <w:szCs w:val="44"/>
      <w:lang/>
    </w:rPr>
  </w:style>
  <w:style w:type="paragraph" w:styleId="2">
    <w:name w:val="heading 2"/>
    <w:basedOn w:val="a"/>
    <w:next w:val="a"/>
    <w:link w:val="2Char"/>
    <w:qFormat/>
    <w:rsid w:val="00E97F21"/>
    <w:pPr>
      <w:keepNext/>
      <w:keepLines/>
      <w:numPr>
        <w:ilvl w:val="1"/>
        <w:numId w:val="1"/>
      </w:numPr>
      <w:spacing w:beforeLines="50" w:afterLines="50"/>
      <w:ind w:firstLineChars="0"/>
      <w:outlineLvl w:val="1"/>
    </w:pPr>
    <w:rPr>
      <w:rFonts w:eastAsia="微软雅黑"/>
      <w:b/>
      <w:bCs/>
      <w:sz w:val="24"/>
      <w:szCs w:val="32"/>
      <w:lang/>
    </w:rPr>
  </w:style>
  <w:style w:type="paragraph" w:styleId="3">
    <w:name w:val="heading 3"/>
    <w:basedOn w:val="a"/>
    <w:next w:val="a"/>
    <w:link w:val="3Char"/>
    <w:qFormat/>
    <w:rsid w:val="00E97F21"/>
    <w:pPr>
      <w:keepNext/>
      <w:keepLines/>
      <w:numPr>
        <w:ilvl w:val="2"/>
        <w:numId w:val="1"/>
      </w:numPr>
      <w:spacing w:beforeLines="50" w:afterLines="50"/>
      <w:ind w:firstLineChars="0"/>
      <w:jc w:val="left"/>
      <w:outlineLvl w:val="2"/>
    </w:pPr>
    <w:rPr>
      <w:b/>
      <w:bCs/>
      <w:szCs w:val="32"/>
      <w:lang/>
    </w:rPr>
  </w:style>
  <w:style w:type="paragraph" w:styleId="4">
    <w:name w:val="heading 4"/>
    <w:basedOn w:val="a"/>
    <w:next w:val="a"/>
    <w:link w:val="4Char"/>
    <w:qFormat/>
    <w:rsid w:val="00E97F21"/>
    <w:pPr>
      <w:keepNext/>
      <w:keepLines/>
      <w:numPr>
        <w:ilvl w:val="3"/>
        <w:numId w:val="1"/>
      </w:numPr>
      <w:spacing w:beforeLines="50" w:afterLines="50"/>
      <w:ind w:firstLineChars="0" w:firstLine="0"/>
      <w:jc w:val="left"/>
      <w:outlineLvl w:val="3"/>
    </w:pPr>
    <w:rPr>
      <w:b/>
      <w:bCs/>
      <w:sz w:val="24"/>
      <w:szCs w:val="28"/>
      <w:lang/>
    </w:rPr>
  </w:style>
  <w:style w:type="paragraph" w:styleId="5">
    <w:name w:val="heading 5"/>
    <w:basedOn w:val="a"/>
    <w:next w:val="a"/>
    <w:link w:val="5Char"/>
    <w:qFormat/>
    <w:rsid w:val="00E97F21"/>
    <w:pPr>
      <w:keepNext/>
      <w:keepLines/>
      <w:numPr>
        <w:ilvl w:val="4"/>
        <w:numId w:val="1"/>
      </w:numPr>
      <w:spacing w:beforeLines="50" w:afterLines="50"/>
      <w:ind w:firstLineChars="0"/>
      <w:jc w:val="left"/>
      <w:outlineLvl w:val="4"/>
    </w:pPr>
    <w:rPr>
      <w:b/>
      <w:bCs/>
      <w:sz w:val="24"/>
      <w:szCs w:val="28"/>
      <w:lang/>
    </w:rPr>
  </w:style>
  <w:style w:type="paragraph" w:styleId="6">
    <w:name w:val="heading 6"/>
    <w:basedOn w:val="a"/>
    <w:next w:val="a"/>
    <w:link w:val="6Char"/>
    <w:qFormat/>
    <w:rsid w:val="00E97F21"/>
    <w:pPr>
      <w:keepNext/>
      <w:keepLines/>
      <w:numPr>
        <w:ilvl w:val="5"/>
        <w:numId w:val="1"/>
      </w:numPr>
      <w:spacing w:beforeLines="50" w:afterLines="50"/>
      <w:ind w:firstLineChars="0"/>
      <w:jc w:val="left"/>
      <w:outlineLvl w:val="5"/>
    </w:pPr>
    <w:rPr>
      <w:b/>
      <w:bCs/>
      <w:sz w:val="24"/>
      <w:szCs w:val="24"/>
      <w:lang/>
    </w:rPr>
  </w:style>
  <w:style w:type="paragraph" w:styleId="7">
    <w:name w:val="heading 7"/>
    <w:basedOn w:val="a"/>
    <w:next w:val="a"/>
    <w:link w:val="7Char"/>
    <w:qFormat/>
    <w:rsid w:val="00E97F21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  <w:lang/>
    </w:rPr>
  </w:style>
  <w:style w:type="paragraph" w:styleId="8">
    <w:name w:val="heading 8"/>
    <w:basedOn w:val="a"/>
    <w:next w:val="a"/>
    <w:link w:val="8Char"/>
    <w:qFormat/>
    <w:rsid w:val="00E97F21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  <w:sz w:val="24"/>
      <w:szCs w:val="24"/>
      <w:lang/>
    </w:rPr>
  </w:style>
  <w:style w:type="paragraph" w:styleId="9">
    <w:name w:val="heading 9"/>
    <w:basedOn w:val="a"/>
    <w:next w:val="a"/>
    <w:link w:val="9Char"/>
    <w:qFormat/>
    <w:rsid w:val="00E97F21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F21"/>
    <w:rPr>
      <w:sz w:val="18"/>
      <w:szCs w:val="18"/>
    </w:rPr>
  </w:style>
  <w:style w:type="character" w:customStyle="1" w:styleId="1Char">
    <w:name w:val="标题 1 Char"/>
    <w:basedOn w:val="a0"/>
    <w:link w:val="1"/>
    <w:rsid w:val="00E97F21"/>
    <w:rPr>
      <w:rFonts w:ascii="Times New Roman" w:eastAsia="华文细黑" w:hAnsi="Times New Roman" w:cs="Times New Roman"/>
      <w:b/>
      <w:bCs/>
      <w:kern w:val="44"/>
      <w:sz w:val="28"/>
      <w:szCs w:val="44"/>
      <w:lang/>
    </w:rPr>
  </w:style>
  <w:style w:type="character" w:customStyle="1" w:styleId="2Char">
    <w:name w:val="标题 2 Char"/>
    <w:basedOn w:val="a0"/>
    <w:link w:val="2"/>
    <w:rsid w:val="00E97F21"/>
    <w:rPr>
      <w:rFonts w:ascii="Times New Roman" w:eastAsia="微软雅黑" w:hAnsi="Times New Roman" w:cs="Times New Roman"/>
      <w:b/>
      <w:bCs/>
      <w:sz w:val="24"/>
      <w:szCs w:val="32"/>
      <w:lang/>
    </w:rPr>
  </w:style>
  <w:style w:type="character" w:customStyle="1" w:styleId="3Char">
    <w:name w:val="标题 3 Char"/>
    <w:basedOn w:val="a0"/>
    <w:link w:val="3"/>
    <w:rsid w:val="00E97F21"/>
    <w:rPr>
      <w:rFonts w:ascii="Times New Roman" w:eastAsia="宋体" w:hAnsi="Times New Roman" w:cs="Times New Roman"/>
      <w:b/>
      <w:bCs/>
      <w:szCs w:val="32"/>
      <w:lang/>
    </w:rPr>
  </w:style>
  <w:style w:type="character" w:customStyle="1" w:styleId="4Char">
    <w:name w:val="标题 4 Char"/>
    <w:basedOn w:val="a0"/>
    <w:link w:val="4"/>
    <w:rsid w:val="00E97F21"/>
    <w:rPr>
      <w:rFonts w:ascii="Times New Roman" w:eastAsia="宋体" w:hAnsi="Times New Roman" w:cs="Times New Roman"/>
      <w:b/>
      <w:bCs/>
      <w:sz w:val="24"/>
      <w:szCs w:val="28"/>
      <w:lang/>
    </w:rPr>
  </w:style>
  <w:style w:type="character" w:customStyle="1" w:styleId="5Char">
    <w:name w:val="标题 5 Char"/>
    <w:basedOn w:val="a0"/>
    <w:link w:val="5"/>
    <w:rsid w:val="00E97F21"/>
    <w:rPr>
      <w:rFonts w:ascii="Times New Roman" w:eastAsia="宋体" w:hAnsi="Times New Roman" w:cs="Times New Roman"/>
      <w:b/>
      <w:bCs/>
      <w:sz w:val="24"/>
      <w:szCs w:val="28"/>
      <w:lang/>
    </w:rPr>
  </w:style>
  <w:style w:type="character" w:customStyle="1" w:styleId="6Char">
    <w:name w:val="标题 6 Char"/>
    <w:basedOn w:val="a0"/>
    <w:link w:val="6"/>
    <w:rsid w:val="00E97F21"/>
    <w:rPr>
      <w:rFonts w:ascii="Times New Roman" w:eastAsia="宋体" w:hAnsi="Times New Roman" w:cs="Times New Roman"/>
      <w:b/>
      <w:bCs/>
      <w:sz w:val="24"/>
      <w:szCs w:val="24"/>
      <w:lang/>
    </w:rPr>
  </w:style>
  <w:style w:type="character" w:customStyle="1" w:styleId="7Char">
    <w:name w:val="标题 7 Char"/>
    <w:basedOn w:val="a0"/>
    <w:link w:val="7"/>
    <w:rsid w:val="00E97F21"/>
    <w:rPr>
      <w:rFonts w:ascii="Times New Roman" w:eastAsia="宋体" w:hAnsi="Times New Roman" w:cs="Times New Roman"/>
      <w:b/>
      <w:bCs/>
      <w:sz w:val="24"/>
      <w:szCs w:val="24"/>
      <w:lang/>
    </w:rPr>
  </w:style>
  <w:style w:type="character" w:customStyle="1" w:styleId="8Char">
    <w:name w:val="标题 8 Char"/>
    <w:basedOn w:val="a0"/>
    <w:link w:val="8"/>
    <w:rsid w:val="00E97F21"/>
    <w:rPr>
      <w:rFonts w:ascii="Cambria" w:eastAsia="宋体" w:hAnsi="Cambria" w:cs="Times New Roman"/>
      <w:sz w:val="24"/>
      <w:szCs w:val="24"/>
      <w:lang/>
    </w:rPr>
  </w:style>
  <w:style w:type="character" w:customStyle="1" w:styleId="9Char">
    <w:name w:val="标题 9 Char"/>
    <w:basedOn w:val="a0"/>
    <w:link w:val="9"/>
    <w:rsid w:val="00E97F21"/>
    <w:rPr>
      <w:rFonts w:ascii="Cambria" w:eastAsia="宋体" w:hAnsi="Cambria" w:cs="Times New Roman"/>
      <w:szCs w:val="21"/>
      <w:lang/>
    </w:rPr>
  </w:style>
  <w:style w:type="character" w:styleId="a5">
    <w:name w:val="Strong"/>
    <w:qFormat/>
    <w:rsid w:val="00E97F21"/>
    <w:rPr>
      <w:rFonts w:ascii="Verdana" w:eastAsia="宋体" w:hAnsi="Verdana"/>
      <w:b/>
      <w:kern w:val="2"/>
      <w:sz w:val="24"/>
      <w:lang w:val="en-US" w:eastAsia="en-US"/>
    </w:rPr>
  </w:style>
  <w:style w:type="character" w:styleId="a6">
    <w:name w:val="page number"/>
    <w:basedOn w:val="a0"/>
    <w:rsid w:val="00E97F21"/>
  </w:style>
  <w:style w:type="character" w:styleId="a7">
    <w:name w:val="Emphasis"/>
    <w:qFormat/>
    <w:rsid w:val="00E97F21"/>
    <w:rPr>
      <w:i/>
      <w:iCs/>
    </w:rPr>
  </w:style>
  <w:style w:type="character" w:styleId="a8">
    <w:name w:val="Hyperlink"/>
    <w:uiPriority w:val="99"/>
    <w:rsid w:val="00E97F21"/>
    <w:rPr>
      <w:color w:val="0000FF"/>
      <w:u w:val="single"/>
    </w:rPr>
  </w:style>
  <w:style w:type="character" w:styleId="HTML">
    <w:name w:val="HTML Code"/>
    <w:rsid w:val="00E97F21"/>
    <w:rPr>
      <w:rFonts w:ascii="Courier New" w:eastAsia="宋体" w:hAnsi="Courier New"/>
      <w:kern w:val="2"/>
      <w:sz w:val="20"/>
      <w:lang w:val="en-US" w:eastAsia="zh-CN"/>
    </w:rPr>
  </w:style>
  <w:style w:type="character" w:styleId="a9">
    <w:name w:val="annotation reference"/>
    <w:rsid w:val="00E97F21"/>
    <w:rPr>
      <w:sz w:val="21"/>
      <w:szCs w:val="21"/>
    </w:rPr>
  </w:style>
  <w:style w:type="character" w:styleId="aa">
    <w:name w:val="footnote reference"/>
    <w:rsid w:val="00E97F21"/>
    <w:rPr>
      <w:vertAlign w:val="superscript"/>
    </w:rPr>
  </w:style>
  <w:style w:type="character" w:customStyle="1" w:styleId="Char1">
    <w:name w:val="题注 Char1"/>
    <w:aliases w:val="题注 Char Char, Char Char Char Char Char Char,题注(图注) Char, Char2 Char Char,题注-QBPT Char1,题注-QBPT Char Char,Char2 Char Char,题注格式 Char, Char3 Char,Char Char Char Char Char Char, Char2 Char1,Char3 Char"/>
    <w:rsid w:val="00E97F21"/>
    <w:rPr>
      <w:rFonts w:ascii="Cambria" w:eastAsia="黑体" w:hAnsi="Cambria"/>
      <w:kern w:val="2"/>
    </w:rPr>
  </w:style>
  <w:style w:type="character" w:customStyle="1" w:styleId="ab">
    <w:name w:val="访问过的超链接"/>
    <w:aliases w:val="FollowedHyperlink"/>
    <w:rsid w:val="00E97F21"/>
    <w:rPr>
      <w:color w:val="800080"/>
      <w:u w:val="single"/>
    </w:rPr>
  </w:style>
  <w:style w:type="character" w:customStyle="1" w:styleId="CharCharCharCharCharChar1">
    <w:name w:val="Char Char Char Char Char Char1"/>
    <w:aliases w:val="题注(图注) Char1, Char2 Char Char1,题注-QBPT Char2,题注-QBPT Char Char1,Char2 Char Char1,题注格式 Char1, Char3 Char1,题注(图注) + 居中 Char1,Char3 Char Char"/>
    <w:rsid w:val="00E97F21"/>
    <w:rPr>
      <w:rFonts w:ascii="Arial" w:eastAsia="黑体" w:hAnsi="Arial"/>
      <w:kern w:val="2"/>
      <w:sz w:val="21"/>
      <w:lang w:val="en-US" w:eastAsia="zh-CN" w:bidi="ar-SA"/>
    </w:rPr>
  </w:style>
  <w:style w:type="character" w:customStyle="1" w:styleId="Heading2HiddenChar1">
    <w:name w:val="Heading 2 Hidden Char1"/>
    <w:aliases w:val="Heading 2 CCBS Char1,H2 Char1,HD2 Char,heading 2 Char1,第一章 标题 2 Char1,ISO1 Char1,h2 Char1,sect 1.2 Char1,PIM2 Char1,Titre3 Char,H21 Char,sect 1.21 Char,H22 Char,sect 1.22 Char,H211 Char,sect 1.211 Char,H23 Char,sect 1.23 Char"/>
    <w:rsid w:val="00E97F21"/>
    <w:rPr>
      <w:rFonts w:ascii="Arial" w:eastAsia="黑体" w:hAnsi="Arial"/>
      <w:b/>
      <w:kern w:val="2"/>
      <w:sz w:val="32"/>
    </w:rPr>
  </w:style>
  <w:style w:type="character" w:customStyle="1" w:styleId="2CharChar">
    <w:name w:val="标题 2 Char Char"/>
    <w:rsid w:val="00E97F21"/>
    <w:rPr>
      <w:rFonts w:ascii="Arial" w:eastAsia="宋体" w:hAnsi="Arial"/>
      <w:b/>
      <w:kern w:val="2"/>
      <w:sz w:val="30"/>
      <w:lang w:val="en-US" w:eastAsia="zh-CN"/>
    </w:rPr>
  </w:style>
  <w:style w:type="character" w:customStyle="1" w:styleId="p31">
    <w:name w:val="p31"/>
    <w:rsid w:val="00E97F21"/>
    <w:rPr>
      <w:rFonts w:ascii="宋体" w:eastAsia="宋体" w:hAnsi="宋体" w:hint="eastAsia"/>
      <w:kern w:val="2"/>
      <w:sz w:val="18"/>
      <w:szCs w:val="18"/>
      <w:lang w:val="en-US" w:eastAsia="zh-CN" w:bidi="ar-SA"/>
    </w:rPr>
  </w:style>
  <w:style w:type="character" w:customStyle="1" w:styleId="newCharChar">
    <w:name w:val="表格内容new Char Char"/>
    <w:link w:val="new"/>
    <w:rsid w:val="00E97F21"/>
    <w:rPr>
      <w:rFonts w:ascii="宋体" w:hAnsi="宋体"/>
    </w:rPr>
  </w:style>
  <w:style w:type="character" w:customStyle="1" w:styleId="HTMLChar">
    <w:name w:val="HTML 预设格式 Char"/>
    <w:link w:val="HTML0"/>
    <w:uiPriority w:val="99"/>
    <w:rsid w:val="00E97F21"/>
    <w:rPr>
      <w:rFonts w:ascii="宋体" w:hAnsi="宋体"/>
      <w:sz w:val="24"/>
    </w:rPr>
  </w:style>
  <w:style w:type="character" w:customStyle="1" w:styleId="ZCharChar">
    <w:name w:val="Z表格小标题 Char Char"/>
    <w:link w:val="Z"/>
    <w:rsid w:val="00E97F21"/>
    <w:rPr>
      <w:rFonts w:ascii="Times New Roman" w:hAnsi="Times New Roman"/>
      <w:sz w:val="24"/>
    </w:rPr>
  </w:style>
  <w:style w:type="character" w:customStyle="1" w:styleId="1CharChar">
    <w:name w:val="表格抬头1 Char Char"/>
    <w:link w:val="10"/>
    <w:rsid w:val="00E97F21"/>
    <w:rPr>
      <w:b/>
    </w:rPr>
  </w:style>
  <w:style w:type="character" w:customStyle="1" w:styleId="2Char2">
    <w:name w:val="标题 2 Char2"/>
    <w:aliases w:val="标题2格式 Char,Heading 2 Hidden Char2,Heading 2 CCBS Char2,H2 Char2,HD2 Char1,heading 2 Char2,第一章 标题 2 Char2,ISO1 Char2,h2 Char2,sect 1.2 Char2,PIM2 Char2,Titre3 Char1,H21 Char1,sect 1.21 Char1,H22 Char1,sect 1.22 Char1,H211 Char1,H23 Char1"/>
    <w:rsid w:val="00E97F21"/>
    <w:rPr>
      <w:rFonts w:ascii="Arial" w:eastAsia="黑体" w:hAnsi="Arial"/>
      <w:b/>
      <w:kern w:val="2"/>
      <w:sz w:val="32"/>
      <w:lang w:val="en-US" w:eastAsia="zh-CN" w:bidi="ar-SA"/>
    </w:rPr>
  </w:style>
  <w:style w:type="character" w:customStyle="1" w:styleId="CharChar">
    <w:name w:val="图片题注 Char Char"/>
    <w:link w:val="ac"/>
    <w:rsid w:val="00E97F21"/>
    <w:rPr>
      <w:rFonts w:ascii="宋体" w:hAnsi="宋体"/>
      <w:b/>
      <w:i/>
    </w:rPr>
  </w:style>
  <w:style w:type="character" w:customStyle="1" w:styleId="2Char0">
    <w:name w:val="正文文本 2 Char"/>
    <w:link w:val="20"/>
    <w:rsid w:val="00E97F21"/>
    <w:rPr>
      <w:rFonts w:ascii="Times New Roman" w:hAnsi="Times New Roman"/>
      <w:sz w:val="18"/>
    </w:rPr>
  </w:style>
  <w:style w:type="character" w:customStyle="1" w:styleId="Char2">
    <w:name w:val="副标题 Char"/>
    <w:link w:val="ad"/>
    <w:rsid w:val="00E97F21"/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文档结构图 Char"/>
    <w:link w:val="ae"/>
    <w:rsid w:val="00E97F21"/>
    <w:rPr>
      <w:rFonts w:ascii="Arial" w:eastAsia="MS Gothic" w:hAnsi="Arial"/>
      <w:szCs w:val="24"/>
      <w:shd w:val="clear" w:color="auto" w:fill="000080"/>
      <w:lang w:eastAsia="ja-JP"/>
    </w:rPr>
  </w:style>
  <w:style w:type="character" w:customStyle="1" w:styleId="CharChar0">
    <w:name w:val="插图 Char Char"/>
    <w:link w:val="af"/>
    <w:rsid w:val="00E97F21"/>
    <w:rPr>
      <w:rFonts w:eastAsia="Times New Roman"/>
    </w:rPr>
  </w:style>
  <w:style w:type="character" w:customStyle="1" w:styleId="CharChar1">
    <w:name w:val="表格正文 Char Char"/>
    <w:link w:val="af0"/>
    <w:rsid w:val="00E97F21"/>
    <w:rPr>
      <w:rFonts w:ascii="幼圆" w:eastAsia="幼圆" w:hAnsi="Times New Roman"/>
      <w:sz w:val="24"/>
    </w:rPr>
  </w:style>
  <w:style w:type="character" w:customStyle="1" w:styleId="myp111">
    <w:name w:val="myp111"/>
    <w:rsid w:val="00E97F21"/>
    <w:rPr>
      <w:rFonts w:ascii="Verdana" w:eastAsia="仿宋_GB2312" w:hAnsi="Verdana"/>
      <w:sz w:val="24"/>
      <w:lang w:val="en-US" w:eastAsia="en-US"/>
    </w:rPr>
  </w:style>
  <w:style w:type="character" w:customStyle="1" w:styleId="2Char1">
    <w:name w:val="正文首行缩进 2 Char"/>
    <w:link w:val="21"/>
    <w:rsid w:val="00E97F21"/>
    <w:rPr>
      <w:rFonts w:ascii="Times New Roman" w:hAnsi="Times New Roman"/>
      <w:szCs w:val="24"/>
      <w:lang w:eastAsia="ja-JP"/>
    </w:rPr>
  </w:style>
  <w:style w:type="character" w:customStyle="1" w:styleId="b1">
    <w:name w:val="b1"/>
    <w:rsid w:val="00E97F21"/>
    <w:rPr>
      <w:rFonts w:ascii="Courier New" w:hAnsi="Courier New" w:hint="default"/>
      <w:b/>
      <w:strike w:val="0"/>
      <w:dstrike w:val="0"/>
      <w:color w:val="FF0000"/>
      <w:u w:val="none"/>
    </w:rPr>
  </w:style>
  <w:style w:type="character" w:customStyle="1" w:styleId="2SimSun">
    <w:name w:val="スタイル 見出し 2 + SimSun (文字)"/>
    <w:link w:val="2SimSun0"/>
    <w:rsid w:val="00E97F21"/>
    <w:rPr>
      <w:rFonts w:ascii="Times New Roman" w:hAnsi="Times New Roman"/>
      <w:bCs/>
      <w:sz w:val="24"/>
      <w:szCs w:val="32"/>
      <w:lang/>
    </w:rPr>
  </w:style>
  <w:style w:type="character" w:customStyle="1" w:styleId="hight11">
    <w:name w:val="hight11"/>
    <w:rsid w:val="00E97F21"/>
    <w:rPr>
      <w:rFonts w:ascii="Verdana" w:eastAsia="宋体" w:hAnsi="Verdana"/>
      <w:kern w:val="2"/>
      <w:sz w:val="24"/>
      <w:lang w:val="en-US" w:eastAsia="zh-CN"/>
    </w:rPr>
  </w:style>
  <w:style w:type="character" w:customStyle="1" w:styleId="t1">
    <w:name w:val="t1"/>
    <w:rsid w:val="00E97F21"/>
    <w:rPr>
      <w:rFonts w:ascii="Verdana" w:eastAsia="宋体" w:hAnsi="Verdana"/>
      <w:color w:val="990000"/>
      <w:kern w:val="2"/>
      <w:sz w:val="24"/>
      <w:lang w:val="en-US" w:eastAsia="zh-CN"/>
    </w:rPr>
  </w:style>
  <w:style w:type="character" w:customStyle="1" w:styleId="CharChar42">
    <w:name w:val="Char Char42"/>
    <w:rsid w:val="00E97F21"/>
    <w:rPr>
      <w:rFonts w:eastAsia="宋体"/>
      <w:kern w:val="2"/>
      <w:sz w:val="18"/>
      <w:lang w:val="en-US" w:eastAsia="zh-CN" w:bidi="ar-SA"/>
    </w:rPr>
  </w:style>
  <w:style w:type="character" w:customStyle="1" w:styleId="highlight">
    <w:name w:val="highlight"/>
    <w:rsid w:val="00E97F21"/>
  </w:style>
  <w:style w:type="character" w:customStyle="1" w:styleId="Char4">
    <w:name w:val="正文首行缩进 Char"/>
    <w:link w:val="af1"/>
    <w:rsid w:val="00E97F21"/>
    <w:rPr>
      <w:rFonts w:ascii="Century" w:hAnsi="Century"/>
      <w:sz w:val="24"/>
      <w:szCs w:val="24"/>
      <w:lang w:eastAsia="ja-JP"/>
    </w:rPr>
  </w:style>
  <w:style w:type="character" w:customStyle="1" w:styleId="kfznfont">
    <w:name w:val="kfzn_font"/>
    <w:rsid w:val="00E97F21"/>
  </w:style>
  <w:style w:type="character" w:customStyle="1" w:styleId="Char5">
    <w:name w:val="称呼 Char"/>
    <w:link w:val="af2"/>
    <w:rsid w:val="00E97F21"/>
    <w:rPr>
      <w:rFonts w:ascii="Times New Roman" w:hAnsi="Times New Roman"/>
    </w:rPr>
  </w:style>
  <w:style w:type="character" w:customStyle="1" w:styleId="Char6">
    <w:name w:val="正文文本缩进 Char"/>
    <w:rsid w:val="00E97F21"/>
    <w:rPr>
      <w:rFonts w:ascii="Century" w:hAnsi="Century"/>
      <w:kern w:val="2"/>
      <w:sz w:val="21"/>
      <w:szCs w:val="24"/>
      <w:lang w:eastAsia="ja-JP"/>
    </w:rPr>
  </w:style>
  <w:style w:type="character" w:customStyle="1" w:styleId="atn">
    <w:name w:val="atn"/>
    <w:rsid w:val="00E97F21"/>
  </w:style>
  <w:style w:type="character" w:customStyle="1" w:styleId="Char7">
    <w:name w:val="纯文本 Char"/>
    <w:link w:val="af3"/>
    <w:rsid w:val="00E97F21"/>
    <w:rPr>
      <w:rFonts w:ascii="宋体" w:hAnsi="Courier New"/>
      <w:sz w:val="24"/>
    </w:rPr>
  </w:style>
  <w:style w:type="character" w:customStyle="1" w:styleId="p11b">
    <w:name w:val="p11b"/>
    <w:rsid w:val="00E97F21"/>
    <w:rPr>
      <w:rFonts w:ascii="Verdana" w:eastAsia="宋体" w:hAnsi="Verdana"/>
      <w:kern w:val="2"/>
      <w:sz w:val="24"/>
      <w:lang w:val="en-US" w:eastAsia="zh-CN"/>
    </w:rPr>
  </w:style>
  <w:style w:type="character" w:customStyle="1" w:styleId="hps">
    <w:name w:val="hps"/>
    <w:rsid w:val="00E97F21"/>
  </w:style>
  <w:style w:type="character" w:customStyle="1" w:styleId="H3Char1">
    <w:name w:val="H3 Char1"/>
    <w:aliases w:val="l3 Char1,CT Char1,Bold Head Char1,bh Char1,sect1.2.3 Char1,sect1.2.31 Char1,sect1.2.32 Char,sect1.2.311 Char,sect1.2.33 Char,sect1.2.312 Char,New4 Char,Level 3 Head Char1,第二层条 Char,h3 Char1,3rd level Char1,3 Char1,Head 3 Char,section:3 Char"/>
    <w:rsid w:val="00E97F21"/>
    <w:rPr>
      <w:b/>
      <w:bCs/>
      <w:kern w:val="2"/>
      <w:sz w:val="32"/>
      <w:szCs w:val="32"/>
    </w:rPr>
  </w:style>
  <w:style w:type="character" w:customStyle="1" w:styleId="CharChar2">
    <w:name w:val="表格抬头 Char Char"/>
    <w:link w:val="af4"/>
    <w:rsid w:val="00E97F21"/>
    <w:rPr>
      <w:b/>
    </w:rPr>
  </w:style>
  <w:style w:type="character" w:customStyle="1" w:styleId="kfznfont1">
    <w:name w:val="kfzn_font1"/>
    <w:rsid w:val="00E97F21"/>
    <w:rPr>
      <w:b/>
      <w:bCs/>
      <w:color w:val="1F1F1F"/>
      <w:sz w:val="22"/>
      <w:szCs w:val="22"/>
    </w:rPr>
  </w:style>
  <w:style w:type="character" w:customStyle="1" w:styleId="CharChar41">
    <w:name w:val="Char Char41"/>
    <w:rsid w:val="00E97F21"/>
    <w:rPr>
      <w:rFonts w:eastAsia="宋体"/>
      <w:kern w:val="2"/>
      <w:sz w:val="18"/>
      <w:lang w:val="en-US" w:eastAsia="zh-CN" w:bidi="ar-SA"/>
    </w:rPr>
  </w:style>
  <w:style w:type="character" w:customStyle="1" w:styleId="CharChar3">
    <w:name w:val="图片 Char Char"/>
    <w:link w:val="af5"/>
    <w:rsid w:val="00E97F21"/>
    <w:rPr>
      <w:rFonts w:ascii="宋体" w:hAnsi="宋体"/>
      <w:sz w:val="24"/>
    </w:rPr>
  </w:style>
  <w:style w:type="character" w:styleId="af6">
    <w:name w:val="Subtle Emphasis"/>
    <w:qFormat/>
    <w:rsid w:val="00E97F21"/>
    <w:rPr>
      <w:i/>
      <w:iCs/>
      <w:color w:val="808080"/>
    </w:rPr>
  </w:style>
  <w:style w:type="character" w:customStyle="1" w:styleId="CharChar4">
    <w:name w:val="正文表格 Char Char"/>
    <w:link w:val="af7"/>
    <w:rsid w:val="00E97F21"/>
    <w:rPr>
      <w:rFonts w:ascii="Times New Roman" w:hAnsi="Times New Roman" w:cs="宋体"/>
    </w:rPr>
  </w:style>
  <w:style w:type="character" w:customStyle="1" w:styleId="Char8">
    <w:name w:val="宏文本 Char"/>
    <w:link w:val="af8"/>
    <w:rsid w:val="00E97F21"/>
    <w:rPr>
      <w:rFonts w:ascii="Courier New" w:hAnsi="Courier New"/>
      <w:sz w:val="24"/>
    </w:rPr>
  </w:style>
  <w:style w:type="character" w:customStyle="1" w:styleId="CharChar5">
    <w:name w:val="正文段落 Char Char"/>
    <w:link w:val="af9"/>
    <w:rsid w:val="00E97F21"/>
    <w:rPr>
      <w:rFonts w:ascii="宋体" w:hAnsi="宋体"/>
      <w:sz w:val="28"/>
    </w:rPr>
  </w:style>
  <w:style w:type="character" w:customStyle="1" w:styleId="myp11">
    <w:name w:val="myp11"/>
    <w:rsid w:val="00E97F21"/>
    <w:rPr>
      <w:rFonts w:ascii="Verdana" w:eastAsia="仿宋_GB2312" w:hAnsi="Verdana"/>
      <w:sz w:val="24"/>
      <w:lang w:val="en-US" w:eastAsia="en-US"/>
    </w:rPr>
  </w:style>
  <w:style w:type="character" w:customStyle="1" w:styleId="3Char0">
    <w:name w:val="正文文本缩进 3 Char"/>
    <w:link w:val="30"/>
    <w:rsid w:val="00E97F21"/>
    <w:rPr>
      <w:rFonts w:ascii="宋体" w:hAnsi="宋体"/>
      <w:sz w:val="28"/>
    </w:rPr>
  </w:style>
  <w:style w:type="character" w:styleId="afa">
    <w:name w:val="Placeholder Text"/>
    <w:rsid w:val="00E97F21"/>
    <w:rPr>
      <w:rFonts w:cs="Times New Roman"/>
      <w:color w:val="808080"/>
    </w:rPr>
  </w:style>
  <w:style w:type="character" w:customStyle="1" w:styleId="z-Char">
    <w:name w:val="z-窗体底端 Char"/>
    <w:link w:val="z-"/>
    <w:rsid w:val="00E97F21"/>
    <w:rPr>
      <w:rFonts w:ascii="Arial" w:hAnsi="Arial"/>
      <w:vanish/>
      <w:sz w:val="16"/>
    </w:rPr>
  </w:style>
  <w:style w:type="character" w:customStyle="1" w:styleId="pi1">
    <w:name w:val="pi1"/>
    <w:rsid w:val="00E97F21"/>
    <w:rPr>
      <w:rFonts w:ascii="Verdana" w:eastAsia="宋体" w:hAnsi="Verdana"/>
      <w:color w:val="0000FF"/>
      <w:kern w:val="2"/>
      <w:sz w:val="24"/>
      <w:lang w:val="en-US" w:eastAsia="zh-CN"/>
    </w:rPr>
  </w:style>
  <w:style w:type="character" w:customStyle="1" w:styleId="CharChar6">
    <w:name w:val="文档正文加粗 Char Char"/>
    <w:link w:val="afb"/>
    <w:rsid w:val="00E97F21"/>
    <w:rPr>
      <w:b/>
      <w:sz w:val="24"/>
    </w:rPr>
  </w:style>
  <w:style w:type="character" w:customStyle="1" w:styleId="Char9">
    <w:name w:val="正文编号 Char"/>
    <w:aliases w:val="正文（段落文字） Char,Justified Char,plain paragraph Char,pp Char,Block text Char,BODY TEXT Char,text Char,sp Char,sbs Char,block text Char,bt4 Char,body text4 Char,bt5 Char,body text5 Char,bt1 Char,body text1 Char,txt1 Char,T1 Char,Title 1 Char"/>
    <w:rsid w:val="00E97F21"/>
    <w:rPr>
      <w:rFonts w:ascii="宋体" w:eastAsia="仿宋_GB2312" w:hAnsi="宋体"/>
      <w:kern w:val="2"/>
      <w:sz w:val="21"/>
      <w:lang w:val="en-US" w:eastAsia="zh-CN"/>
    </w:rPr>
  </w:style>
  <w:style w:type="character" w:styleId="afc">
    <w:name w:val="Subtle Reference"/>
    <w:qFormat/>
    <w:rsid w:val="00E97F21"/>
    <w:rPr>
      <w:sz w:val="24"/>
      <w:szCs w:val="24"/>
      <w:u w:val="single"/>
    </w:rPr>
  </w:style>
  <w:style w:type="character" w:customStyle="1" w:styleId="Chara">
    <w:name w:val="明显引用 Char"/>
    <w:link w:val="afd"/>
    <w:rsid w:val="00E97F21"/>
    <w:rPr>
      <w:b/>
      <w:i/>
      <w:sz w:val="24"/>
      <w:lang w:eastAsia="en-US" w:bidi="en-US"/>
    </w:rPr>
  </w:style>
  <w:style w:type="character" w:customStyle="1" w:styleId="CharChar7">
    <w:name w:val="带小数字 标题 Char Char"/>
    <w:link w:val="afe"/>
    <w:rsid w:val="00E97F21"/>
    <w:rPr>
      <w:b/>
      <w:sz w:val="24"/>
    </w:rPr>
  </w:style>
  <w:style w:type="character" w:customStyle="1" w:styleId="1CharChar0">
    <w:name w:val="样式1 Char Char"/>
    <w:basedOn w:val="Charb"/>
    <w:link w:val="11"/>
    <w:rsid w:val="00E97F21"/>
  </w:style>
  <w:style w:type="character" w:customStyle="1" w:styleId="CharChar8">
    <w:name w:val="图标题 Char Char"/>
    <w:link w:val="aff"/>
    <w:rsid w:val="00E97F21"/>
    <w:rPr>
      <w:rFonts w:ascii="Times New Roman" w:eastAsia="黑体" w:hAnsi="Times New Roman"/>
      <w:sz w:val="24"/>
      <w:szCs w:val="21"/>
    </w:rPr>
  </w:style>
  <w:style w:type="character" w:customStyle="1" w:styleId="CharChar9">
    <w:name w:val="正文 加粗 Char Char"/>
    <w:link w:val="aff0"/>
    <w:rsid w:val="00E97F21"/>
    <w:rPr>
      <w:rFonts w:ascii="宋体" w:hAnsi="宋体"/>
      <w:b/>
      <w:sz w:val="24"/>
    </w:rPr>
  </w:style>
  <w:style w:type="character" w:customStyle="1" w:styleId="aff1">
    <w:name w:val="样式 宋体 黑色"/>
    <w:rsid w:val="00E97F21"/>
    <w:rPr>
      <w:rFonts w:ascii="宋体" w:eastAsia="宋体" w:hAnsi="宋体"/>
      <w:color w:val="000000"/>
      <w:sz w:val="21"/>
    </w:rPr>
  </w:style>
  <w:style w:type="character" w:customStyle="1" w:styleId="Char10">
    <w:name w:val="标准段落正文 Char1"/>
    <w:link w:val="aff2"/>
    <w:rsid w:val="00E97F21"/>
    <w:rPr>
      <w:sz w:val="24"/>
    </w:rPr>
  </w:style>
  <w:style w:type="character" w:customStyle="1" w:styleId="aff3">
    <w:name w:val="文字加粗"/>
    <w:rsid w:val="00E97F21"/>
    <w:rPr>
      <w:rFonts w:ascii="宋体" w:eastAsia="宋体" w:hAnsi="宋体" w:hint="eastAsia"/>
      <w:b/>
      <w:bCs/>
    </w:rPr>
  </w:style>
  <w:style w:type="character" w:customStyle="1" w:styleId="CharChara">
    <w:name w:val="方案正文 Char Char"/>
    <w:link w:val="aff4"/>
    <w:rsid w:val="00E97F21"/>
    <w:rPr>
      <w:rFonts w:ascii="Arial" w:hAnsi="Arial"/>
      <w:sz w:val="24"/>
    </w:rPr>
  </w:style>
  <w:style w:type="character" w:customStyle="1" w:styleId="2Char10">
    <w:name w:val="标题 2 Char1"/>
    <w:aliases w:val="第二级 Char,H2 Char,Heading 2 Hidden Char,Heading 2 CCBS Char,heading 2 Char,第一章 标题 2 Char,sect 1.2 Char,2nd level Char,h2 Char,2 Char,Header 2 Char,l2 Char,DO NOT USE_h2 Char,chn Char,Chapter Number/Appendix Letter Char,ISO1 Char,PIM2 Char"/>
    <w:rsid w:val="00E97F21"/>
    <w:rPr>
      <w:rFonts w:ascii="宋体" w:eastAsia="宋体" w:hAnsi="宋体"/>
      <w:b/>
      <w:snapToGrid w:val="0"/>
      <w:kern w:val="2"/>
      <w:sz w:val="32"/>
      <w:lang w:val="en-US" w:eastAsia="zh-CN" w:bidi="ar-SA"/>
    </w:rPr>
  </w:style>
  <w:style w:type="character" w:customStyle="1" w:styleId="trans-target-highlight">
    <w:name w:val="trans-target-highlight"/>
    <w:rsid w:val="00E97F21"/>
  </w:style>
  <w:style w:type="character" w:customStyle="1" w:styleId="Charc">
    <w:name w:val="批注文字 Char"/>
    <w:rsid w:val="00E97F21"/>
    <w:rPr>
      <w:rFonts w:eastAsia="宋体"/>
      <w:kern w:val="2"/>
      <w:sz w:val="24"/>
      <w:szCs w:val="22"/>
    </w:rPr>
  </w:style>
  <w:style w:type="character" w:customStyle="1" w:styleId="CharChar25">
    <w:name w:val="Char Char25"/>
    <w:rsid w:val="00E97F21"/>
    <w:rPr>
      <w:rFonts w:ascii="Arial" w:eastAsia="黑体" w:hAnsi="Arial"/>
      <w:kern w:val="2"/>
      <w:lang w:val="en-US" w:eastAsia="zh-CN" w:bidi="ar-SA"/>
    </w:rPr>
  </w:style>
  <w:style w:type="character" w:customStyle="1" w:styleId="CharCharb">
    <w:name w:val="标书的正文 Char Char"/>
    <w:link w:val="aff5"/>
    <w:rsid w:val="00E97F21"/>
    <w:rPr>
      <w:rFonts w:ascii="宋体" w:hAnsi="宋体"/>
      <w:kern w:val="3"/>
      <w:sz w:val="24"/>
    </w:rPr>
  </w:style>
  <w:style w:type="character" w:customStyle="1" w:styleId="apple-converted-space">
    <w:name w:val="apple-converted-space"/>
    <w:basedOn w:val="a0"/>
    <w:rsid w:val="00E97F21"/>
  </w:style>
  <w:style w:type="character" w:customStyle="1" w:styleId="Chard">
    <w:name w:val="标题 Char"/>
    <w:link w:val="aff6"/>
    <w:rsid w:val="00E97F21"/>
    <w:rPr>
      <w:rFonts w:ascii="宋体" w:eastAsia="黑体" w:hAnsi="宋体"/>
      <w:b/>
      <w:sz w:val="32"/>
    </w:rPr>
  </w:style>
  <w:style w:type="character" w:customStyle="1" w:styleId="Charb">
    <w:name w:val="正文缩进 Char"/>
    <w:link w:val="aff7"/>
    <w:rsid w:val="00E97F21"/>
  </w:style>
  <w:style w:type="character" w:customStyle="1" w:styleId="Char11">
    <w:name w:val="表正文 Char1"/>
    <w:aliases w:val="正文非缩进 Char1,特点 Char2,??? Char1,????? Char1,?? Char1,段1 Char1,四号 Char1,正文不缩进 Char1,标题4 Char1,正文缩进1 Char1,Alt+X Char1,mr正文缩进 Char1,正文对齐 Char1,缩进 Char1,ALT+Z Char1,正文（首行缩进两字） Char Char Char Char Char1,正文（首行缩进两字） Char Char Char2,特点 Char Char"/>
    <w:rsid w:val="00E97F21"/>
    <w:rPr>
      <w:rFonts w:eastAsia="宋体"/>
      <w:kern w:val="2"/>
      <w:sz w:val="24"/>
      <w:lang w:val="en-US" w:eastAsia="zh-CN" w:bidi="ar-SA"/>
    </w:rPr>
  </w:style>
  <w:style w:type="character" w:customStyle="1" w:styleId="3Char1">
    <w:name w:val="正文文本 3 Char"/>
    <w:link w:val="31"/>
    <w:rsid w:val="00E97F21"/>
    <w:rPr>
      <w:rFonts w:ascii="Times New Roman" w:hAnsi="Times New Roman"/>
      <w:sz w:val="24"/>
    </w:rPr>
  </w:style>
  <w:style w:type="character" w:customStyle="1" w:styleId="Char12">
    <w:name w:val="纯文本 Char1"/>
    <w:rsid w:val="00E97F21"/>
    <w:rPr>
      <w:rFonts w:ascii="宋体" w:hAnsi="Courier New" w:cs="Courier New"/>
      <w:kern w:val="2"/>
      <w:sz w:val="21"/>
      <w:szCs w:val="21"/>
    </w:rPr>
  </w:style>
  <w:style w:type="character" w:customStyle="1" w:styleId="msonormal0">
    <w:name w:val="msonormal"/>
    <w:rsid w:val="00E97F21"/>
    <w:rPr>
      <w:rFonts w:ascii="Verdana" w:eastAsia="仿宋_GB2312" w:hAnsi="Verdana"/>
      <w:sz w:val="24"/>
      <w:lang w:val="en-US" w:eastAsia="en-US"/>
    </w:rPr>
  </w:style>
  <w:style w:type="character" w:customStyle="1" w:styleId="CharCharc">
    <w:name w:val="正文内容 Char Char"/>
    <w:link w:val="aff8"/>
    <w:rsid w:val="00E97F21"/>
  </w:style>
  <w:style w:type="character" w:customStyle="1" w:styleId="Chare">
    <w:name w:val="注释标题 Char"/>
    <w:link w:val="aff9"/>
    <w:rsid w:val="00E97F21"/>
    <w:rPr>
      <w:rFonts w:ascii="Times New Roman" w:hAnsi="Times New Roman"/>
      <w:sz w:val="24"/>
    </w:rPr>
  </w:style>
  <w:style w:type="character" w:customStyle="1" w:styleId="Charf">
    <w:name w:val="题注 Char"/>
    <w:link w:val="affa"/>
    <w:rsid w:val="00E97F21"/>
    <w:rPr>
      <w:rFonts w:ascii="Times New Roman" w:eastAsia="微软雅黑" w:hAnsi="Times New Roman"/>
      <w:sz w:val="18"/>
    </w:rPr>
  </w:style>
  <w:style w:type="character" w:styleId="affb">
    <w:name w:val="Book Title"/>
    <w:qFormat/>
    <w:rsid w:val="00E97F21"/>
    <w:rPr>
      <w:rFonts w:ascii="Cambria" w:eastAsia="宋体" w:hAnsi="Cambria"/>
      <w:b/>
      <w:i/>
      <w:sz w:val="24"/>
      <w:szCs w:val="24"/>
    </w:rPr>
  </w:style>
  <w:style w:type="character" w:customStyle="1" w:styleId="3Char10">
    <w:name w:val="标题 3 Char1"/>
    <w:aliases w:val="标题3 new Char,H3 Char,l3 Char,CT Char,标题222 Char,Bold Head Char,bh Char,level_3 Char,PIM 3 Char,Level 3 Head Char,sect1.2.3 Char,3rd level Char,3 Char,h3 Char,HeadC Char,heading 3 Char,Level 3 Topic Heading Char,l3+toc 3 Char,sect1.2.31 Char"/>
    <w:rsid w:val="00E97F21"/>
    <w:rPr>
      <w:rFonts w:ascii="Arial" w:eastAsia="宋体" w:hAnsi="Arial"/>
      <w:b/>
      <w:kern w:val="2"/>
      <w:sz w:val="30"/>
      <w:lang w:val="en-US" w:eastAsia="zh-CN" w:bidi="ar-SA"/>
    </w:rPr>
  </w:style>
  <w:style w:type="character" w:customStyle="1" w:styleId="tx1">
    <w:name w:val="tx1"/>
    <w:rsid w:val="00E97F21"/>
    <w:rPr>
      <w:b/>
    </w:rPr>
  </w:style>
  <w:style w:type="character" w:customStyle="1" w:styleId="Charf0">
    <w:name w:val="样式 宋 Char"/>
    <w:rsid w:val="00E97F21"/>
    <w:rPr>
      <w:rFonts w:ascii="宋体" w:eastAsia="宋体" w:hAnsi="宋体" w:cs="宋体"/>
      <w:bCs/>
      <w:sz w:val="21"/>
      <w:szCs w:val="21"/>
      <w:lang w:val="en-GB" w:eastAsia="zh-CN" w:bidi="ar-SA"/>
    </w:rPr>
  </w:style>
  <w:style w:type="character" w:customStyle="1" w:styleId="Charf1">
    <w:name w:val="正文文本 Char"/>
    <w:link w:val="affc"/>
    <w:rsid w:val="00E97F21"/>
    <w:rPr>
      <w:rFonts w:ascii="Century" w:hAnsi="Century"/>
      <w:szCs w:val="24"/>
      <w:lang w:eastAsia="ja-JP"/>
    </w:rPr>
  </w:style>
  <w:style w:type="character" w:customStyle="1" w:styleId="CharChard">
    <w:name w:val="标准正文 Char Char"/>
    <w:link w:val="affd"/>
    <w:rsid w:val="00E97F21"/>
    <w:rPr>
      <w:rFonts w:ascii="宋体" w:hAnsi="宋体"/>
      <w:color w:val="000000"/>
      <w:sz w:val="24"/>
    </w:rPr>
  </w:style>
  <w:style w:type="character" w:customStyle="1" w:styleId="CharChare">
    <w:name w:val="表格标题 Char Char"/>
    <w:link w:val="affe"/>
    <w:rsid w:val="00E97F21"/>
    <w:rPr>
      <w:rFonts w:ascii="华文中宋" w:eastAsia="华文中宋" w:hAnsi="Times New Roman"/>
      <w:b/>
      <w:sz w:val="24"/>
    </w:rPr>
  </w:style>
  <w:style w:type="character" w:customStyle="1" w:styleId="2Char3">
    <w:name w:val="正文文本缩进 2 Char"/>
    <w:link w:val="22"/>
    <w:rsid w:val="00E97F21"/>
  </w:style>
  <w:style w:type="character" w:customStyle="1" w:styleId="Charf2">
    <w:name w:val="引用 Char"/>
    <w:link w:val="afff"/>
    <w:rsid w:val="00E97F21"/>
    <w:rPr>
      <w:i/>
      <w:sz w:val="24"/>
      <w:szCs w:val="24"/>
      <w:lang w:eastAsia="en-US" w:bidi="en-US"/>
    </w:rPr>
  </w:style>
  <w:style w:type="character" w:customStyle="1" w:styleId="li">
    <w:name w:val="li"/>
    <w:basedOn w:val="a0"/>
    <w:rsid w:val="00E97F21"/>
  </w:style>
  <w:style w:type="character" w:customStyle="1" w:styleId="z-Char0">
    <w:name w:val="z-窗体顶端 Char"/>
    <w:link w:val="z-0"/>
    <w:rsid w:val="00E97F21"/>
    <w:rPr>
      <w:rFonts w:ascii="Arial" w:hAnsi="Arial"/>
      <w:vanish/>
      <w:sz w:val="16"/>
    </w:rPr>
  </w:style>
  <w:style w:type="character" w:customStyle="1" w:styleId="Charf3">
    <w:name w:val="批注主题 Char"/>
    <w:link w:val="afff0"/>
    <w:rsid w:val="00E97F21"/>
    <w:rPr>
      <w:rFonts w:ascii="Times New Roman" w:hAnsi="Times New Roman"/>
      <w:b/>
      <w:bCs/>
      <w:szCs w:val="24"/>
    </w:rPr>
  </w:style>
  <w:style w:type="character" w:customStyle="1" w:styleId="H3Char2">
    <w:name w:val="H3 Char2"/>
    <w:aliases w:val="l3 Char2,CT Char2,Bold Head Char2,bh Char2,sect1.2.3 Char2,sect1.2.31 Char2,sect1.2.32 Char1,sect1.2.311 Char1,sect1.2.33 Char1,sect1.2.312 Char1,New4 Char1,Level 3 Head Char2,第二层条 Char1,h3 Char2,3rd level Char2,3 Char2,Head 3 Char1"/>
    <w:rsid w:val="00E97F21"/>
    <w:rPr>
      <w:b/>
      <w:bCs/>
      <w:kern w:val="2"/>
      <w:sz w:val="32"/>
      <w:szCs w:val="32"/>
    </w:rPr>
  </w:style>
  <w:style w:type="character" w:customStyle="1" w:styleId="Charf4">
    <w:name w:val="脚注文本 Char"/>
    <w:link w:val="afff1"/>
    <w:rsid w:val="00E97F21"/>
    <w:rPr>
      <w:rFonts w:ascii="Times New Roman" w:hAnsi="Times New Roman"/>
      <w:sz w:val="18"/>
      <w:szCs w:val="18"/>
    </w:rPr>
  </w:style>
  <w:style w:type="character" w:customStyle="1" w:styleId="TableTextCharCharCharCharChar">
    <w:name w:val="Table Text Char Char Char Char Char"/>
    <w:rsid w:val="00E97F21"/>
    <w:rPr>
      <w:rFonts w:ascii="Arial" w:eastAsia="宋体" w:hAnsi="Arial"/>
      <w:kern w:val="2"/>
      <w:sz w:val="18"/>
      <w:lang w:val="en-US" w:eastAsia="zh-CN"/>
    </w:rPr>
  </w:style>
  <w:style w:type="character" w:customStyle="1" w:styleId="CharCharf">
    <w:name w:val="地址 Char Char"/>
    <w:basedOn w:val="CharCharf0"/>
    <w:link w:val="afff2"/>
    <w:rsid w:val="00E97F21"/>
  </w:style>
  <w:style w:type="character" w:customStyle="1" w:styleId="m1">
    <w:name w:val="m1"/>
    <w:rsid w:val="00E97F21"/>
    <w:rPr>
      <w:rFonts w:ascii="Verdana" w:eastAsia="宋体" w:hAnsi="Verdana"/>
      <w:color w:val="0000FF"/>
      <w:kern w:val="2"/>
      <w:sz w:val="24"/>
      <w:lang w:val="en-US" w:eastAsia="zh-CN"/>
    </w:rPr>
  </w:style>
  <w:style w:type="character" w:customStyle="1" w:styleId="CharChar40">
    <w:name w:val="Char Char4"/>
    <w:rsid w:val="00E97F21"/>
    <w:rPr>
      <w:rFonts w:ascii="Calibri" w:hAnsi="Calibri"/>
      <w:kern w:val="2"/>
      <w:sz w:val="18"/>
      <w:szCs w:val="18"/>
    </w:rPr>
  </w:style>
  <w:style w:type="character" w:customStyle="1" w:styleId="afff3">
    <w:name w:val="小点"/>
    <w:rsid w:val="00E97F21"/>
    <w:rPr>
      <w:b/>
    </w:rPr>
  </w:style>
  <w:style w:type="character" w:customStyle="1" w:styleId="Charf5">
    <w:name w:val="无间隔 Char"/>
    <w:link w:val="afff4"/>
    <w:rsid w:val="00E97F21"/>
    <w:rPr>
      <w:rFonts w:eastAsia="仿宋"/>
      <w:sz w:val="28"/>
    </w:rPr>
  </w:style>
  <w:style w:type="character" w:customStyle="1" w:styleId="shorttext">
    <w:name w:val="short_text"/>
    <w:rsid w:val="00E97F21"/>
  </w:style>
  <w:style w:type="character" w:customStyle="1" w:styleId="big14">
    <w:name w:val="big14"/>
    <w:basedOn w:val="a0"/>
    <w:rsid w:val="00E97F21"/>
  </w:style>
  <w:style w:type="character" w:customStyle="1" w:styleId="Charf6">
    <w:name w:val="尾注文本 Char"/>
    <w:link w:val="afff5"/>
    <w:rsid w:val="00E97F21"/>
    <w:rPr>
      <w:rFonts w:ascii="Times New Roman" w:hAnsi="Times New Roman"/>
    </w:rPr>
  </w:style>
  <w:style w:type="character" w:customStyle="1" w:styleId="p2">
    <w:name w:val="p2"/>
    <w:basedOn w:val="a0"/>
    <w:rsid w:val="00E97F21"/>
  </w:style>
  <w:style w:type="character" w:customStyle="1" w:styleId="ZCharChar0">
    <w:name w:val="Z表格正文 Char Char"/>
    <w:link w:val="Z0"/>
    <w:rsid w:val="00E97F21"/>
    <w:rPr>
      <w:sz w:val="24"/>
      <w:szCs w:val="24"/>
    </w:rPr>
  </w:style>
  <w:style w:type="character" w:styleId="afff6">
    <w:name w:val="Intense Emphasis"/>
    <w:qFormat/>
    <w:rsid w:val="00E97F21"/>
    <w:rPr>
      <w:b/>
      <w:i/>
      <w:sz w:val="24"/>
      <w:szCs w:val="24"/>
      <w:u w:val="single"/>
    </w:rPr>
  </w:style>
  <w:style w:type="character" w:customStyle="1" w:styleId="CharCharf1">
    <w:name w:val="文档正文 Char Char"/>
    <w:link w:val="afff7"/>
    <w:rsid w:val="00E97F21"/>
    <w:rPr>
      <w:sz w:val="24"/>
    </w:rPr>
  </w:style>
  <w:style w:type="character" w:customStyle="1" w:styleId="ns1">
    <w:name w:val="ns1"/>
    <w:rsid w:val="00E97F21"/>
    <w:rPr>
      <w:color w:val="FF0000"/>
    </w:rPr>
  </w:style>
  <w:style w:type="character" w:customStyle="1" w:styleId="CharCharf0">
    <w:name w:val="请求 Char Char"/>
    <w:link w:val="afff8"/>
    <w:rsid w:val="00E97F21"/>
    <w:rPr>
      <w:rFonts w:ascii="Verdana" w:hAnsi="Verdana"/>
      <w:i/>
      <w:sz w:val="24"/>
      <w:szCs w:val="21"/>
      <w:shd w:val="clear" w:color="auto" w:fill="CCECFF"/>
    </w:rPr>
  </w:style>
  <w:style w:type="character" w:customStyle="1" w:styleId="txt11">
    <w:name w:val="txt_11"/>
    <w:rsid w:val="00E97F21"/>
    <w:rPr>
      <w:rFonts w:ascii="Verdana" w:eastAsia="宋体" w:hAnsi="Verdana"/>
      <w:kern w:val="2"/>
      <w:sz w:val="18"/>
      <w:lang w:val="en-US" w:eastAsia="zh-CN"/>
    </w:rPr>
  </w:style>
  <w:style w:type="character" w:customStyle="1" w:styleId="Charf7">
    <w:name w:val="信息标题 Char"/>
    <w:link w:val="afff9"/>
    <w:rsid w:val="00E97F21"/>
    <w:rPr>
      <w:rFonts w:ascii="Arial" w:hAnsi="Arial"/>
      <w:spacing w:val="-5"/>
      <w:lang w:bidi="he-IL"/>
    </w:rPr>
  </w:style>
  <w:style w:type="character" w:customStyle="1" w:styleId="technicalcommitteestandardslist-content">
    <w:name w:val="technicalcommitteestandardslist-content"/>
    <w:rsid w:val="00E97F21"/>
    <w:rPr>
      <w:rFonts w:ascii="Verdana" w:eastAsia="宋体" w:hAnsi="Verdana"/>
      <w:kern w:val="2"/>
      <w:sz w:val="24"/>
      <w:lang w:val="en-US" w:eastAsia="zh-CN"/>
    </w:rPr>
  </w:style>
  <w:style w:type="character" w:customStyle="1" w:styleId="2CharChar0">
    <w:name w:val="正文首行缩进2字符 Char Char"/>
    <w:link w:val="23"/>
    <w:rsid w:val="00E97F21"/>
    <w:rPr>
      <w:sz w:val="24"/>
    </w:rPr>
  </w:style>
  <w:style w:type="character" w:customStyle="1" w:styleId="Charf8">
    <w:name w:val="批注框文本 Char"/>
    <w:link w:val="afffa"/>
    <w:rsid w:val="00E97F21"/>
    <w:rPr>
      <w:rFonts w:ascii="Verdana" w:hAnsi="Verdana" w:cs="Calibri"/>
      <w:sz w:val="18"/>
      <w:szCs w:val="18"/>
    </w:rPr>
  </w:style>
  <w:style w:type="character" w:customStyle="1" w:styleId="huei12b">
    <w:name w:val="huei12b"/>
    <w:rsid w:val="00E97F21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Charf2">
    <w:name w:val="正文带数字编号 Char Char"/>
    <w:link w:val="afffb"/>
    <w:rsid w:val="00E97F21"/>
    <w:rPr>
      <w:sz w:val="24"/>
      <w:lang/>
    </w:rPr>
  </w:style>
  <w:style w:type="character" w:styleId="afffc">
    <w:name w:val="Intense Reference"/>
    <w:qFormat/>
    <w:rsid w:val="00E97F21"/>
    <w:rPr>
      <w:b/>
      <w:sz w:val="24"/>
      <w:u w:val="single"/>
    </w:rPr>
  </w:style>
  <w:style w:type="character" w:customStyle="1" w:styleId="Charf9">
    <w:name w:val="日期 Char"/>
    <w:link w:val="afffd"/>
    <w:rsid w:val="00E97F21"/>
    <w:rPr>
      <w:rFonts w:ascii="Times New Roman" w:hAnsi="Times New Roman"/>
      <w:sz w:val="24"/>
    </w:rPr>
  </w:style>
  <w:style w:type="character" w:customStyle="1" w:styleId="longtext">
    <w:name w:val="long_text"/>
    <w:rsid w:val="00E97F21"/>
  </w:style>
  <w:style w:type="character" w:customStyle="1" w:styleId="4CharChar">
    <w:name w:val="样式4 Char Char"/>
    <w:link w:val="40"/>
    <w:rsid w:val="00E97F21"/>
    <w:rPr>
      <w:rFonts w:ascii="Times New Roman" w:hAnsi="Times New Roman"/>
      <w:sz w:val="24"/>
      <w:lang/>
    </w:rPr>
  </w:style>
  <w:style w:type="character" w:customStyle="1" w:styleId="6CharChar">
    <w:name w:val="样式6 Char Char"/>
    <w:link w:val="60"/>
    <w:rsid w:val="00E97F21"/>
    <w:rPr>
      <w:rFonts w:ascii="Times New Roman" w:hAnsi="Times New Roman"/>
      <w:sz w:val="24"/>
      <w:lang/>
    </w:rPr>
  </w:style>
  <w:style w:type="paragraph" w:styleId="afff1">
    <w:name w:val="footnote text"/>
    <w:basedOn w:val="a"/>
    <w:link w:val="Charf4"/>
    <w:rsid w:val="00E97F21"/>
    <w:pPr>
      <w:snapToGrid w:val="0"/>
      <w:ind w:firstLineChars="0" w:firstLine="0"/>
      <w:jc w:val="left"/>
    </w:pPr>
    <w:rPr>
      <w:rFonts w:eastAsiaTheme="minorEastAsia" w:cstheme="minorBidi"/>
      <w:sz w:val="18"/>
      <w:szCs w:val="18"/>
    </w:rPr>
  </w:style>
  <w:style w:type="character" w:customStyle="1" w:styleId="Char13">
    <w:name w:val="脚注文本 Char1"/>
    <w:basedOn w:val="a0"/>
    <w:link w:val="afff1"/>
    <w:uiPriority w:val="99"/>
    <w:semiHidden/>
    <w:rsid w:val="00E97F21"/>
    <w:rPr>
      <w:rFonts w:ascii="Times New Roman" w:eastAsia="宋体" w:hAnsi="Times New Roman" w:cs="Times New Roman"/>
      <w:sz w:val="18"/>
      <w:szCs w:val="18"/>
    </w:rPr>
  </w:style>
  <w:style w:type="paragraph" w:customStyle="1" w:styleId="afffe">
    <w:name w:val="表内容"/>
    <w:rsid w:val="00E97F21"/>
    <w:rPr>
      <w:rFonts w:ascii="宋体" w:eastAsia="宋体" w:hAnsi="Calibri" w:cs="Times New Roman"/>
      <w:kern w:val="21"/>
      <w:sz w:val="24"/>
      <w:szCs w:val="24"/>
    </w:rPr>
  </w:style>
  <w:style w:type="paragraph" w:styleId="61">
    <w:name w:val="index 6"/>
    <w:basedOn w:val="a"/>
    <w:next w:val="a"/>
    <w:rsid w:val="00E97F21"/>
    <w:pPr>
      <w:ind w:left="1440" w:firstLineChars="0" w:hanging="240"/>
      <w:jc w:val="left"/>
    </w:pPr>
    <w:rPr>
      <w:sz w:val="20"/>
      <w:szCs w:val="20"/>
    </w:rPr>
  </w:style>
  <w:style w:type="paragraph" w:styleId="afffd">
    <w:name w:val="Date"/>
    <w:basedOn w:val="a"/>
    <w:next w:val="a"/>
    <w:link w:val="Charf9"/>
    <w:rsid w:val="00E97F21"/>
    <w:pPr>
      <w:ind w:leftChars="2500" w:left="100"/>
    </w:pPr>
    <w:rPr>
      <w:rFonts w:eastAsiaTheme="minorEastAsia" w:cstheme="minorBidi"/>
      <w:sz w:val="24"/>
    </w:rPr>
  </w:style>
  <w:style w:type="character" w:customStyle="1" w:styleId="Char14">
    <w:name w:val="日期 Char1"/>
    <w:basedOn w:val="a0"/>
    <w:link w:val="afffd"/>
    <w:uiPriority w:val="99"/>
    <w:semiHidden/>
    <w:rsid w:val="00E97F21"/>
    <w:rPr>
      <w:rFonts w:ascii="Times New Roman" w:eastAsia="宋体" w:hAnsi="Times New Roman" w:cs="Times New Roman"/>
    </w:rPr>
  </w:style>
  <w:style w:type="paragraph" w:customStyle="1" w:styleId="affff">
    <w:name w:val="第一级标题"/>
    <w:basedOn w:val="1"/>
    <w:rsid w:val="00E97F21"/>
    <w:pPr>
      <w:pageBreakBefore/>
      <w:tabs>
        <w:tab w:val="left" w:pos="432"/>
      </w:tabs>
      <w:wordWrap w:val="0"/>
      <w:ind w:left="432" w:hanging="432"/>
      <w:jc w:val="center"/>
    </w:pPr>
    <w:rPr>
      <w:bCs w:val="0"/>
      <w:snapToGrid w:val="0"/>
      <w:sz w:val="44"/>
      <w:szCs w:val="20"/>
    </w:rPr>
  </w:style>
  <w:style w:type="paragraph" w:styleId="affc">
    <w:name w:val="Body Text"/>
    <w:basedOn w:val="a"/>
    <w:link w:val="Charf1"/>
    <w:rsid w:val="00E97F21"/>
    <w:rPr>
      <w:rFonts w:ascii="Century" w:eastAsiaTheme="minorEastAsia" w:hAnsi="Century" w:cstheme="minorBidi"/>
      <w:szCs w:val="24"/>
      <w:lang w:eastAsia="ja-JP"/>
    </w:rPr>
  </w:style>
  <w:style w:type="character" w:customStyle="1" w:styleId="Char15">
    <w:name w:val="正文文本 Char1"/>
    <w:basedOn w:val="a0"/>
    <w:link w:val="affc"/>
    <w:uiPriority w:val="99"/>
    <w:semiHidden/>
    <w:rsid w:val="00E97F21"/>
    <w:rPr>
      <w:rFonts w:ascii="Times New Roman" w:eastAsia="宋体" w:hAnsi="Times New Roman" w:cs="Times New Roman"/>
    </w:rPr>
  </w:style>
  <w:style w:type="paragraph" w:customStyle="1" w:styleId="205">
    <w:name w:val="样式 正文（首行缩进） + 首行缩进:  2 字符 段后: 0.5 行"/>
    <w:basedOn w:val="a"/>
    <w:rsid w:val="00E97F21"/>
    <w:pPr>
      <w:wordWrap w:val="0"/>
      <w:adjustRightInd w:val="0"/>
      <w:snapToGrid w:val="0"/>
      <w:spacing w:after="156"/>
    </w:pPr>
    <w:rPr>
      <w:szCs w:val="20"/>
    </w:rPr>
  </w:style>
  <w:style w:type="paragraph" w:customStyle="1" w:styleId="Charfa">
    <w:name w:val="Char"/>
    <w:basedOn w:val="a"/>
    <w:rsid w:val="00E97F21"/>
    <w:pPr>
      <w:tabs>
        <w:tab w:val="left" w:pos="1145"/>
      </w:tabs>
      <w:ind w:left="902" w:hanging="477"/>
    </w:pPr>
  </w:style>
  <w:style w:type="paragraph" w:styleId="80">
    <w:name w:val="index 8"/>
    <w:basedOn w:val="a"/>
    <w:next w:val="a"/>
    <w:rsid w:val="00E97F21"/>
    <w:pPr>
      <w:ind w:left="1920" w:firstLineChars="0" w:hanging="240"/>
      <w:jc w:val="left"/>
    </w:pPr>
    <w:rPr>
      <w:sz w:val="20"/>
      <w:szCs w:val="20"/>
    </w:rPr>
  </w:style>
  <w:style w:type="paragraph" w:styleId="affff0">
    <w:name w:val="annotation text"/>
    <w:basedOn w:val="a"/>
    <w:link w:val="Char16"/>
    <w:unhideWhenUsed/>
    <w:rsid w:val="00E97F21"/>
    <w:pPr>
      <w:jc w:val="left"/>
    </w:pPr>
  </w:style>
  <w:style w:type="character" w:customStyle="1" w:styleId="Char16">
    <w:name w:val="批注文字 Char1"/>
    <w:basedOn w:val="a0"/>
    <w:link w:val="affff0"/>
    <w:rsid w:val="00E97F21"/>
    <w:rPr>
      <w:rFonts w:ascii="Times New Roman" w:eastAsia="宋体" w:hAnsi="Times New Roman" w:cs="Times New Roman"/>
    </w:rPr>
  </w:style>
  <w:style w:type="paragraph" w:styleId="afff0">
    <w:name w:val="annotation subject"/>
    <w:basedOn w:val="affff0"/>
    <w:next w:val="affff0"/>
    <w:link w:val="Charf3"/>
    <w:rsid w:val="00E97F21"/>
    <w:pPr>
      <w:ind w:firstLineChars="0" w:firstLine="0"/>
    </w:pPr>
    <w:rPr>
      <w:rFonts w:eastAsiaTheme="minorEastAsia" w:cstheme="minorBidi"/>
      <w:b/>
      <w:bCs/>
      <w:szCs w:val="24"/>
    </w:rPr>
  </w:style>
  <w:style w:type="character" w:customStyle="1" w:styleId="Char17">
    <w:name w:val="批注主题 Char1"/>
    <w:basedOn w:val="Char16"/>
    <w:link w:val="afff0"/>
    <w:uiPriority w:val="99"/>
    <w:semiHidden/>
    <w:rsid w:val="00E97F21"/>
    <w:rPr>
      <w:b/>
      <w:bCs/>
    </w:rPr>
  </w:style>
  <w:style w:type="paragraph" w:customStyle="1" w:styleId="affff1">
    <w:name w:val="样式 正文内容"/>
    <w:basedOn w:val="aff8"/>
    <w:rsid w:val="00E97F21"/>
    <w:pPr>
      <w:spacing w:before="100" w:beforeAutospacing="1" w:after="100" w:afterAutospacing="1" w:line="500" w:lineRule="exact"/>
      <w:ind w:firstLine="560"/>
    </w:pPr>
    <w:rPr>
      <w:sz w:val="28"/>
    </w:rPr>
  </w:style>
  <w:style w:type="paragraph" w:customStyle="1" w:styleId="xl90">
    <w:name w:val="xl90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CharCharCharCharCharCharCharCharCharCharCharCharCharCharCharCharCharCharCharCharChar1">
    <w:name w:val="Char Char Char Char Char Char Char Char Char Char Char Char Char Char Char Char Char Char Char Char Char1"/>
    <w:basedOn w:val="a"/>
    <w:rsid w:val="00E97F21"/>
    <w:pPr>
      <w:ind w:firstLineChars="0" w:firstLine="0"/>
    </w:pPr>
    <w:rPr>
      <w:rFonts w:ascii="Tahoma" w:hAnsi="Tahoma"/>
      <w:szCs w:val="20"/>
    </w:rPr>
  </w:style>
  <w:style w:type="paragraph" w:styleId="12">
    <w:name w:val="index 1"/>
    <w:basedOn w:val="a"/>
    <w:next w:val="a"/>
    <w:autoRedefine/>
    <w:unhideWhenUsed/>
    <w:rsid w:val="00E97F21"/>
    <w:pPr>
      <w:ind w:firstLine="0"/>
    </w:pPr>
  </w:style>
  <w:style w:type="paragraph" w:styleId="affff2">
    <w:name w:val="index heading"/>
    <w:basedOn w:val="a"/>
    <w:next w:val="12"/>
    <w:rsid w:val="00E97F21"/>
    <w:pPr>
      <w:spacing w:before="120" w:after="120"/>
      <w:ind w:firstLineChars="0" w:firstLine="0"/>
      <w:jc w:val="left"/>
    </w:pPr>
    <w:rPr>
      <w:b/>
      <w:bCs/>
      <w:i/>
      <w:iCs/>
      <w:sz w:val="20"/>
      <w:szCs w:val="20"/>
    </w:rPr>
  </w:style>
  <w:style w:type="paragraph" w:styleId="24">
    <w:name w:val="List Number 2"/>
    <w:basedOn w:val="a"/>
    <w:rsid w:val="00E97F21"/>
    <w:pPr>
      <w:wordWrap w:val="0"/>
      <w:spacing w:before="156" w:after="156"/>
      <w:ind w:firstLineChars="0" w:firstLine="0"/>
    </w:pPr>
    <w:rPr>
      <w:szCs w:val="20"/>
    </w:rPr>
  </w:style>
  <w:style w:type="paragraph" w:styleId="affff3">
    <w:name w:val="Body Text Indent"/>
    <w:basedOn w:val="a"/>
    <w:link w:val="Char18"/>
    <w:unhideWhenUsed/>
    <w:rsid w:val="00E97F21"/>
    <w:pPr>
      <w:spacing w:after="120"/>
      <w:ind w:leftChars="200" w:left="420"/>
    </w:pPr>
  </w:style>
  <w:style w:type="character" w:customStyle="1" w:styleId="Char18">
    <w:name w:val="正文文本缩进 Char1"/>
    <w:basedOn w:val="a0"/>
    <w:link w:val="affff3"/>
    <w:rsid w:val="00E97F21"/>
    <w:rPr>
      <w:rFonts w:ascii="Times New Roman" w:eastAsia="宋体" w:hAnsi="Times New Roman" w:cs="Times New Roman"/>
    </w:rPr>
  </w:style>
  <w:style w:type="paragraph" w:styleId="21">
    <w:name w:val="Body Text First Indent 2"/>
    <w:basedOn w:val="affff3"/>
    <w:link w:val="2Char1"/>
    <w:rsid w:val="00E97F21"/>
    <w:pPr>
      <w:wordWrap w:val="0"/>
      <w:spacing w:before="156" w:afterLines="50"/>
      <w:ind w:firstLine="420"/>
    </w:pPr>
    <w:rPr>
      <w:rFonts w:eastAsiaTheme="minorEastAsia" w:cstheme="minorBidi"/>
      <w:szCs w:val="24"/>
      <w:lang w:eastAsia="ja-JP"/>
    </w:rPr>
  </w:style>
  <w:style w:type="character" w:customStyle="1" w:styleId="2Char11">
    <w:name w:val="正文首行缩进 2 Char1"/>
    <w:basedOn w:val="Char18"/>
    <w:link w:val="21"/>
    <w:uiPriority w:val="99"/>
    <w:semiHidden/>
    <w:rsid w:val="00E97F21"/>
  </w:style>
  <w:style w:type="paragraph" w:styleId="aff7">
    <w:name w:val="Normal Indent"/>
    <w:basedOn w:val="a"/>
    <w:link w:val="Charb"/>
    <w:rsid w:val="00E97F21"/>
    <w:pPr>
      <w:ind w:firstLineChars="0" w:firstLine="0"/>
    </w:pPr>
    <w:rPr>
      <w:rFonts w:asciiTheme="minorHAnsi" w:eastAsiaTheme="minorEastAsia" w:hAnsiTheme="minorHAnsi" w:cstheme="minorBidi"/>
    </w:rPr>
  </w:style>
  <w:style w:type="paragraph" w:styleId="af2">
    <w:name w:val="Salutation"/>
    <w:basedOn w:val="a"/>
    <w:next w:val="a"/>
    <w:link w:val="Char5"/>
    <w:rsid w:val="00E97F21"/>
    <w:pPr>
      <w:wordWrap w:val="0"/>
      <w:ind w:firstLineChars="0" w:firstLine="480"/>
    </w:pPr>
    <w:rPr>
      <w:rFonts w:eastAsiaTheme="minorEastAsia" w:cstheme="minorBidi"/>
    </w:rPr>
  </w:style>
  <w:style w:type="character" w:customStyle="1" w:styleId="Char19">
    <w:name w:val="称呼 Char1"/>
    <w:basedOn w:val="a0"/>
    <w:link w:val="af2"/>
    <w:uiPriority w:val="99"/>
    <w:semiHidden/>
    <w:rsid w:val="00E97F21"/>
    <w:rPr>
      <w:rFonts w:ascii="Times New Roman" w:eastAsia="宋体" w:hAnsi="Times New Roman" w:cs="Times New Roman"/>
    </w:rPr>
  </w:style>
  <w:style w:type="paragraph" w:customStyle="1" w:styleId="25">
    <w:name w:val="样式 标题 2 + 非加粗"/>
    <w:basedOn w:val="2"/>
    <w:rsid w:val="00E97F21"/>
    <w:pPr>
      <w:numPr>
        <w:numId w:val="0"/>
      </w:numPr>
      <w:tabs>
        <w:tab w:val="left" w:pos="567"/>
      </w:tabs>
      <w:wordWrap w:val="0"/>
      <w:spacing w:line="413" w:lineRule="auto"/>
      <w:jc w:val="left"/>
    </w:pPr>
    <w:rPr>
      <w:rFonts w:ascii="Arial" w:eastAsia="黑体" w:hAnsi="Arial"/>
      <w:bCs w:val="0"/>
      <w:snapToGrid w:val="0"/>
      <w:sz w:val="32"/>
      <w:szCs w:val="20"/>
    </w:rPr>
  </w:style>
  <w:style w:type="paragraph" w:styleId="af8">
    <w:name w:val="macro"/>
    <w:link w:val="Char8"/>
    <w:rsid w:val="00E97F2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</w:rPr>
  </w:style>
  <w:style w:type="character" w:customStyle="1" w:styleId="Char1a">
    <w:name w:val="宏文本 Char1"/>
    <w:basedOn w:val="a0"/>
    <w:link w:val="af8"/>
    <w:uiPriority w:val="99"/>
    <w:semiHidden/>
    <w:rsid w:val="00E97F21"/>
    <w:rPr>
      <w:rFonts w:ascii="Courier New" w:eastAsia="宋体" w:hAnsi="Courier New" w:cs="Courier New"/>
      <w:sz w:val="24"/>
      <w:szCs w:val="24"/>
    </w:rPr>
  </w:style>
  <w:style w:type="paragraph" w:customStyle="1" w:styleId="Z1">
    <w:name w:val="Z表格标题"/>
    <w:basedOn w:val="a"/>
    <w:rsid w:val="00E97F21"/>
    <w:pPr>
      <w:spacing w:before="30" w:after="30"/>
      <w:ind w:right="34"/>
      <w:jc w:val="center"/>
    </w:pPr>
    <w:rPr>
      <w:b/>
    </w:rPr>
  </w:style>
  <w:style w:type="paragraph" w:customStyle="1" w:styleId="378015">
    <w:name w:val="样式 标题 3 + 宋体 四号 段前: 7.8 磅 段后: 0 磅 行距: 1.5 倍行距"/>
    <w:basedOn w:val="3"/>
    <w:rsid w:val="00E97F21"/>
    <w:pPr>
      <w:numPr>
        <w:numId w:val="2"/>
      </w:numPr>
      <w:tabs>
        <w:tab w:val="left" w:pos="709"/>
      </w:tabs>
      <w:wordWrap w:val="0"/>
    </w:pPr>
    <w:rPr>
      <w:rFonts w:ascii="宋体" w:hAnsi="宋体"/>
      <w:bCs w:val="0"/>
      <w:kern w:val="44"/>
      <w:sz w:val="28"/>
      <w:szCs w:val="20"/>
    </w:rPr>
  </w:style>
  <w:style w:type="paragraph" w:styleId="13">
    <w:name w:val="toc 1"/>
    <w:basedOn w:val="a"/>
    <w:next w:val="a"/>
    <w:uiPriority w:val="39"/>
    <w:rsid w:val="00E97F21"/>
    <w:pPr>
      <w:jc w:val="left"/>
    </w:pPr>
    <w:rPr>
      <w:rFonts w:ascii="Calibri" w:eastAsia="微软雅黑" w:hAnsi="Calibri" w:cs="Calibri"/>
      <w:b/>
      <w:bCs/>
      <w:caps/>
      <w:szCs w:val="20"/>
    </w:rPr>
  </w:style>
  <w:style w:type="paragraph" w:styleId="af3">
    <w:name w:val="Plain Text"/>
    <w:basedOn w:val="a"/>
    <w:link w:val="Char7"/>
    <w:rsid w:val="00E97F21"/>
    <w:pPr>
      <w:ind w:firstLineChars="0" w:firstLine="425"/>
    </w:pPr>
    <w:rPr>
      <w:rFonts w:ascii="宋体" w:eastAsiaTheme="minorEastAsia" w:hAnsi="Courier New" w:cstheme="minorBidi"/>
      <w:sz w:val="24"/>
    </w:rPr>
  </w:style>
  <w:style w:type="character" w:customStyle="1" w:styleId="Char20">
    <w:name w:val="纯文本 Char2"/>
    <w:basedOn w:val="a0"/>
    <w:link w:val="af3"/>
    <w:uiPriority w:val="99"/>
    <w:semiHidden/>
    <w:rsid w:val="00E97F21"/>
    <w:rPr>
      <w:rFonts w:ascii="宋体" w:eastAsia="宋体" w:hAnsi="Courier New" w:cs="Courier New"/>
      <w:szCs w:val="21"/>
    </w:rPr>
  </w:style>
  <w:style w:type="paragraph" w:styleId="70">
    <w:name w:val="toc 7"/>
    <w:basedOn w:val="a"/>
    <w:next w:val="a"/>
    <w:rsid w:val="00E97F21"/>
    <w:pPr>
      <w:ind w:left="1440"/>
      <w:jc w:val="left"/>
    </w:pPr>
    <w:rPr>
      <w:rFonts w:ascii="Calibri" w:hAnsi="Calibri" w:cs="Calibri"/>
      <w:sz w:val="18"/>
      <w:szCs w:val="18"/>
    </w:rPr>
  </w:style>
  <w:style w:type="paragraph" w:customStyle="1" w:styleId="26">
    <w:name w:val="样式 题注 + 首行缩进:  2 字符"/>
    <w:basedOn w:val="affa"/>
    <w:rsid w:val="00E97F21"/>
    <w:rPr>
      <w:rFonts w:cs="宋体"/>
    </w:rPr>
  </w:style>
  <w:style w:type="paragraph" w:customStyle="1" w:styleId="affff4">
    <w:name w:val="文档名称"/>
    <w:basedOn w:val="a"/>
    <w:rsid w:val="00E97F21"/>
    <w:pPr>
      <w:wordWrap w:val="0"/>
      <w:ind w:firstLineChars="0" w:firstLine="480"/>
      <w:jc w:val="center"/>
    </w:pPr>
    <w:rPr>
      <w:rFonts w:ascii="Tahoma" w:eastAsia="黑体" w:hAnsi="Tahoma"/>
      <w:b/>
      <w:sz w:val="44"/>
      <w:szCs w:val="20"/>
    </w:rPr>
  </w:style>
  <w:style w:type="paragraph" w:styleId="50">
    <w:name w:val="toc 5"/>
    <w:basedOn w:val="a"/>
    <w:next w:val="a"/>
    <w:rsid w:val="00E97F21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ae">
    <w:name w:val="Document Map"/>
    <w:basedOn w:val="a"/>
    <w:link w:val="Char3"/>
    <w:rsid w:val="00E97F21"/>
    <w:pPr>
      <w:shd w:val="clear" w:color="auto" w:fill="000080"/>
    </w:pPr>
    <w:rPr>
      <w:rFonts w:ascii="Arial" w:eastAsia="MS Gothic" w:hAnsi="Arial" w:cstheme="minorBidi"/>
      <w:szCs w:val="24"/>
      <w:shd w:val="clear" w:color="auto" w:fill="000080"/>
      <w:lang w:eastAsia="ja-JP"/>
    </w:rPr>
  </w:style>
  <w:style w:type="character" w:customStyle="1" w:styleId="Char1b">
    <w:name w:val="文档结构图 Char1"/>
    <w:basedOn w:val="a0"/>
    <w:link w:val="ae"/>
    <w:uiPriority w:val="99"/>
    <w:semiHidden/>
    <w:rsid w:val="00E97F21"/>
    <w:rPr>
      <w:rFonts w:ascii="宋体" w:eastAsia="宋体" w:hAnsi="Times New Roman" w:cs="Times New Roman"/>
      <w:sz w:val="18"/>
      <w:szCs w:val="18"/>
    </w:rPr>
  </w:style>
  <w:style w:type="paragraph" w:customStyle="1" w:styleId="af">
    <w:name w:val="插图"/>
    <w:link w:val="CharChar0"/>
    <w:rsid w:val="00E97F21"/>
    <w:pPr>
      <w:keepNext/>
      <w:spacing w:beforeLines="100"/>
      <w:jc w:val="center"/>
    </w:pPr>
    <w:rPr>
      <w:rFonts w:eastAsia="Times New Roman"/>
    </w:rPr>
  </w:style>
  <w:style w:type="paragraph" w:styleId="af1">
    <w:name w:val="Body Text First Indent"/>
    <w:basedOn w:val="a"/>
    <w:link w:val="Char4"/>
    <w:rsid w:val="00E97F21"/>
    <w:pPr>
      <w:widowControl/>
      <w:spacing w:before="120" w:after="120" w:line="319" w:lineRule="auto"/>
      <w:ind w:firstLine="420"/>
      <w:jc w:val="left"/>
    </w:pPr>
    <w:rPr>
      <w:rFonts w:ascii="Century" w:eastAsiaTheme="minorEastAsia" w:hAnsi="Century" w:cstheme="minorBidi"/>
      <w:sz w:val="24"/>
      <w:szCs w:val="24"/>
      <w:lang w:eastAsia="ja-JP"/>
    </w:rPr>
  </w:style>
  <w:style w:type="character" w:customStyle="1" w:styleId="Char1c">
    <w:name w:val="正文首行缩进 Char1"/>
    <w:basedOn w:val="Char15"/>
    <w:link w:val="af1"/>
    <w:uiPriority w:val="99"/>
    <w:semiHidden/>
    <w:rsid w:val="00E97F21"/>
  </w:style>
  <w:style w:type="paragraph" w:styleId="51">
    <w:name w:val="index 5"/>
    <w:basedOn w:val="a"/>
    <w:next w:val="a"/>
    <w:rsid w:val="00E97F21"/>
    <w:pPr>
      <w:ind w:left="1200" w:firstLineChars="0" w:hanging="240"/>
      <w:jc w:val="left"/>
    </w:pPr>
    <w:rPr>
      <w:sz w:val="20"/>
      <w:szCs w:val="20"/>
    </w:rPr>
  </w:style>
  <w:style w:type="paragraph" w:customStyle="1" w:styleId="xl99">
    <w:name w:val="xl99"/>
    <w:basedOn w:val="a"/>
    <w:rsid w:val="00E97F2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affff5">
    <w:name w:val="段"/>
    <w:rsid w:val="00E97F21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41">
    <w:name w:val="List Bullet 4"/>
    <w:basedOn w:val="a"/>
    <w:rsid w:val="00E97F21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Z0">
    <w:name w:val="Z表格正文"/>
    <w:basedOn w:val="a"/>
    <w:link w:val="ZCharChar0"/>
    <w:rsid w:val="00E97F21"/>
    <w:pPr>
      <w:snapToGrid w:val="0"/>
      <w:spacing w:before="30" w:after="30"/>
      <w:jc w:val="left"/>
    </w:pPr>
    <w:rPr>
      <w:rFonts w:asciiTheme="minorHAnsi" w:eastAsiaTheme="minorEastAsia" w:hAnsiTheme="minorHAnsi" w:cstheme="minorBidi"/>
      <w:sz w:val="24"/>
      <w:szCs w:val="24"/>
    </w:rPr>
  </w:style>
  <w:style w:type="paragraph" w:styleId="aff9">
    <w:name w:val="Note Heading"/>
    <w:basedOn w:val="a"/>
    <w:next w:val="a"/>
    <w:link w:val="Chare"/>
    <w:rsid w:val="00E97F21"/>
    <w:pPr>
      <w:wordWrap w:val="0"/>
      <w:spacing w:before="156" w:after="156"/>
      <w:ind w:firstLineChars="0" w:firstLine="480"/>
      <w:jc w:val="center"/>
    </w:pPr>
    <w:rPr>
      <w:rFonts w:eastAsiaTheme="minorEastAsia" w:cstheme="minorBidi"/>
      <w:sz w:val="24"/>
    </w:rPr>
  </w:style>
  <w:style w:type="character" w:customStyle="1" w:styleId="Char1d">
    <w:name w:val="注释标题 Char1"/>
    <w:basedOn w:val="a0"/>
    <w:link w:val="aff9"/>
    <w:uiPriority w:val="99"/>
    <w:semiHidden/>
    <w:rsid w:val="00E97F21"/>
    <w:rPr>
      <w:rFonts w:ascii="Times New Roman" w:eastAsia="宋体" w:hAnsi="Times New Roman" w:cs="Times New Roman"/>
    </w:rPr>
  </w:style>
  <w:style w:type="paragraph" w:styleId="32">
    <w:name w:val="toc 3"/>
    <w:basedOn w:val="a"/>
    <w:next w:val="a"/>
    <w:uiPriority w:val="39"/>
    <w:rsid w:val="00E97F21"/>
    <w:pPr>
      <w:ind w:left="482"/>
      <w:jc w:val="left"/>
    </w:pPr>
    <w:rPr>
      <w:rFonts w:ascii="Calibri" w:hAnsi="Calibri" w:cs="Calibri"/>
      <w:iCs/>
      <w:szCs w:val="20"/>
    </w:rPr>
  </w:style>
  <w:style w:type="paragraph" w:customStyle="1" w:styleId="affff6">
    <w:name w:val="附录标识"/>
    <w:basedOn w:val="a"/>
    <w:rsid w:val="00E97F21"/>
    <w:pPr>
      <w:widowControl/>
      <w:numPr>
        <w:numId w:val="3"/>
      </w:numPr>
      <w:shd w:val="clear" w:color="FFFFFF" w:fill="FFFFFF"/>
      <w:tabs>
        <w:tab w:val="left" w:pos="6405"/>
      </w:tabs>
      <w:spacing w:before="640" w:after="200"/>
      <w:ind w:firstLineChars="0" w:firstLine="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xl47">
    <w:name w:val="xl47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2"/>
      <w:szCs w:val="20"/>
    </w:rPr>
  </w:style>
  <w:style w:type="paragraph" w:customStyle="1" w:styleId="27">
    <w:name w:val="样式 首行缩进:  2 字符"/>
    <w:basedOn w:val="a"/>
    <w:rsid w:val="00E97F21"/>
    <w:pPr>
      <w:wordWrap w:val="0"/>
      <w:ind w:firstLineChars="0" w:firstLine="480"/>
      <w:jc w:val="center"/>
    </w:pPr>
    <w:rPr>
      <w:rFonts w:ascii="宋体" w:hAnsi="宋体"/>
      <w:szCs w:val="20"/>
    </w:rPr>
  </w:style>
  <w:style w:type="paragraph" w:styleId="30">
    <w:name w:val="Body Text Indent 3"/>
    <w:basedOn w:val="a"/>
    <w:link w:val="3Char0"/>
    <w:rsid w:val="00E97F21"/>
    <w:pPr>
      <w:wordWrap w:val="0"/>
      <w:spacing w:line="500" w:lineRule="exact"/>
      <w:ind w:firstLineChars="187" w:firstLine="524"/>
    </w:pPr>
    <w:rPr>
      <w:rFonts w:ascii="宋体" w:eastAsiaTheme="minorEastAsia" w:hAnsi="宋体" w:cstheme="minorBidi"/>
      <w:sz w:val="28"/>
    </w:rPr>
  </w:style>
  <w:style w:type="character" w:customStyle="1" w:styleId="3Char11">
    <w:name w:val="正文文本缩进 3 Char1"/>
    <w:basedOn w:val="a0"/>
    <w:link w:val="30"/>
    <w:uiPriority w:val="99"/>
    <w:semiHidden/>
    <w:rsid w:val="00E97F21"/>
    <w:rPr>
      <w:rFonts w:ascii="Times New Roman" w:eastAsia="宋体" w:hAnsi="Times New Roman" w:cs="Times New Roman"/>
      <w:sz w:val="16"/>
      <w:szCs w:val="16"/>
    </w:rPr>
  </w:style>
  <w:style w:type="paragraph" w:styleId="afffa">
    <w:name w:val="Balloon Text"/>
    <w:basedOn w:val="a"/>
    <w:link w:val="Charf8"/>
    <w:rsid w:val="00E97F21"/>
    <w:rPr>
      <w:rFonts w:ascii="Verdana" w:eastAsiaTheme="minorEastAsia" w:hAnsi="Verdana" w:cs="Calibri"/>
      <w:sz w:val="18"/>
      <w:szCs w:val="18"/>
    </w:rPr>
  </w:style>
  <w:style w:type="character" w:customStyle="1" w:styleId="Char1e">
    <w:name w:val="批注框文本 Char1"/>
    <w:basedOn w:val="a0"/>
    <w:link w:val="afffa"/>
    <w:uiPriority w:val="99"/>
    <w:semiHidden/>
    <w:rsid w:val="00E97F21"/>
    <w:rPr>
      <w:rFonts w:ascii="Times New Roman" w:eastAsia="宋体" w:hAnsi="Times New Roman" w:cs="Times New Roman"/>
      <w:sz w:val="18"/>
      <w:szCs w:val="18"/>
    </w:rPr>
  </w:style>
  <w:style w:type="paragraph" w:customStyle="1" w:styleId="xl76">
    <w:name w:val="xl76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styleId="22">
    <w:name w:val="Body Text Indent 2"/>
    <w:basedOn w:val="a"/>
    <w:link w:val="2Char3"/>
    <w:rsid w:val="00E97F21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2">
    <w:name w:val="正文文本缩进 2 Char1"/>
    <w:basedOn w:val="a0"/>
    <w:link w:val="22"/>
    <w:uiPriority w:val="99"/>
    <w:semiHidden/>
    <w:rsid w:val="00E97F21"/>
    <w:rPr>
      <w:rFonts w:ascii="Times New Roman" w:eastAsia="宋体" w:hAnsi="Times New Roman" w:cs="Times New Roman"/>
    </w:rPr>
  </w:style>
  <w:style w:type="paragraph" w:styleId="affff7">
    <w:name w:val="List Paragraph"/>
    <w:basedOn w:val="a"/>
    <w:uiPriority w:val="34"/>
    <w:qFormat/>
    <w:rsid w:val="00E97F21"/>
    <w:pPr>
      <w:numPr>
        <w:numId w:val="4"/>
      </w:numPr>
      <w:ind w:firstLineChars="0" w:firstLine="0"/>
      <w:jc w:val="left"/>
    </w:pPr>
  </w:style>
  <w:style w:type="paragraph" w:customStyle="1" w:styleId="SZF">
    <w:name w:val="SZF项目图"/>
    <w:basedOn w:val="a"/>
    <w:next w:val="SZF0"/>
    <w:rsid w:val="00E97F21"/>
    <w:pPr>
      <w:wordWrap w:val="0"/>
      <w:spacing w:line="440" w:lineRule="exact"/>
      <w:ind w:firstLineChars="0" w:firstLine="480"/>
      <w:jc w:val="center"/>
    </w:pPr>
    <w:rPr>
      <w:rFonts w:ascii="宋体" w:hAnsi="宋体"/>
      <w:szCs w:val="20"/>
    </w:rPr>
  </w:style>
  <w:style w:type="paragraph" w:styleId="33">
    <w:name w:val="index 3"/>
    <w:basedOn w:val="a"/>
    <w:next w:val="a"/>
    <w:rsid w:val="00E97F21"/>
    <w:pPr>
      <w:ind w:left="720" w:firstLineChars="0" w:hanging="240"/>
      <w:jc w:val="left"/>
    </w:pPr>
    <w:rPr>
      <w:sz w:val="20"/>
      <w:szCs w:val="20"/>
    </w:rPr>
  </w:style>
  <w:style w:type="paragraph" w:styleId="34">
    <w:name w:val="List Number 3"/>
    <w:basedOn w:val="a"/>
    <w:rsid w:val="00E97F21"/>
    <w:pPr>
      <w:numPr>
        <w:numId w:val="5"/>
      </w:numPr>
      <w:tabs>
        <w:tab w:val="left" w:pos="360"/>
      </w:tabs>
      <w:wordWrap w:val="0"/>
      <w:spacing w:before="156" w:after="156"/>
      <w:ind w:left="0" w:firstLineChars="0" w:firstLine="0"/>
    </w:pPr>
    <w:rPr>
      <w:szCs w:val="20"/>
    </w:rPr>
  </w:style>
  <w:style w:type="paragraph" w:customStyle="1" w:styleId="Arial122">
    <w:name w:val="样式 Arial 行距: 多倍行距 1.2 字行 首行缩进:  2 字符"/>
    <w:basedOn w:val="a"/>
    <w:rsid w:val="00E97F21"/>
    <w:pPr>
      <w:wordWrap w:val="0"/>
      <w:ind w:firstLine="420"/>
    </w:pPr>
    <w:rPr>
      <w:rFonts w:ascii="Arial" w:hAnsi="Arial"/>
      <w:sz w:val="20"/>
      <w:szCs w:val="20"/>
    </w:rPr>
  </w:style>
  <w:style w:type="paragraph" w:customStyle="1" w:styleId="affe">
    <w:name w:val="表格标题"/>
    <w:basedOn w:val="af0"/>
    <w:link w:val="CharChare"/>
    <w:rsid w:val="00E97F21"/>
    <w:pPr>
      <w:tabs>
        <w:tab w:val="left" w:pos="330"/>
      </w:tabs>
      <w:spacing w:before="120" w:after="120"/>
      <w:ind w:firstLine="480"/>
      <w:jc w:val="center"/>
    </w:pPr>
    <w:rPr>
      <w:rFonts w:ascii="华文中宋" w:eastAsia="华文中宋"/>
      <w:b/>
    </w:rPr>
  </w:style>
  <w:style w:type="paragraph" w:styleId="affff8">
    <w:name w:val="table of authorities"/>
    <w:basedOn w:val="a"/>
    <w:next w:val="a"/>
    <w:rsid w:val="00E97F21"/>
    <w:pPr>
      <w:wordWrap w:val="0"/>
      <w:ind w:leftChars="200" w:left="420" w:firstLineChars="0" w:firstLine="480"/>
    </w:pPr>
    <w:rPr>
      <w:szCs w:val="20"/>
    </w:rPr>
  </w:style>
  <w:style w:type="paragraph" w:customStyle="1" w:styleId="CSS1CharChar">
    <w:name w:val="CSS1级正文 Char Char"/>
    <w:basedOn w:val="affc"/>
    <w:rsid w:val="00E97F21"/>
    <w:pPr>
      <w:wordWrap w:val="0"/>
      <w:adjustRightInd w:val="0"/>
      <w:snapToGrid w:val="0"/>
      <w:ind w:firstLineChars="0" w:firstLine="0"/>
      <w:jc w:val="left"/>
    </w:pPr>
    <w:rPr>
      <w:szCs w:val="20"/>
    </w:rPr>
  </w:style>
  <w:style w:type="paragraph" w:styleId="ad">
    <w:name w:val="Subtitle"/>
    <w:basedOn w:val="a"/>
    <w:next w:val="a"/>
    <w:link w:val="Char2"/>
    <w:qFormat/>
    <w:rsid w:val="00E97F21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f">
    <w:name w:val="副标题 Char1"/>
    <w:basedOn w:val="a0"/>
    <w:link w:val="ad"/>
    <w:uiPriority w:val="11"/>
    <w:rsid w:val="00E97F2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f9">
    <w:name w:val="附录三级条标题"/>
    <w:basedOn w:val="affffa"/>
    <w:next w:val="a"/>
    <w:rsid w:val="00E97F21"/>
    <w:pPr>
      <w:numPr>
        <w:ilvl w:val="4"/>
      </w:numPr>
      <w:tabs>
        <w:tab w:val="clear" w:pos="1680"/>
        <w:tab w:val="left" w:pos="2100"/>
      </w:tabs>
      <w:ind w:left="2100"/>
      <w:outlineLvl w:val="4"/>
    </w:pPr>
  </w:style>
  <w:style w:type="paragraph" w:customStyle="1" w:styleId="affffb">
    <w:name w:val="附录四级条标题"/>
    <w:basedOn w:val="affff9"/>
    <w:next w:val="a"/>
    <w:rsid w:val="00E97F21"/>
    <w:pPr>
      <w:numPr>
        <w:ilvl w:val="5"/>
      </w:numPr>
      <w:tabs>
        <w:tab w:val="clear" w:pos="2100"/>
        <w:tab w:val="left" w:pos="2520"/>
      </w:tabs>
      <w:ind w:left="2520"/>
      <w:outlineLvl w:val="5"/>
    </w:pPr>
  </w:style>
  <w:style w:type="paragraph" w:styleId="affffc">
    <w:name w:val="toa heading"/>
    <w:basedOn w:val="a"/>
    <w:next w:val="a"/>
    <w:rsid w:val="00E97F21"/>
    <w:pPr>
      <w:wordWrap w:val="0"/>
      <w:spacing w:beforeLines="50"/>
      <w:ind w:firstLineChars="0" w:firstLine="480"/>
    </w:pPr>
    <w:rPr>
      <w:rFonts w:ascii="Arial" w:hAnsi="Arial"/>
      <w:szCs w:val="20"/>
    </w:rPr>
  </w:style>
  <w:style w:type="paragraph" w:customStyle="1" w:styleId="CharCharChar1CharCharCharCharCharCharCharCharCharChar">
    <w:name w:val="Char Char Char1 Char Char Char Char Char Char Char Char Char Char"/>
    <w:basedOn w:val="a"/>
    <w:rsid w:val="00E97F21"/>
    <w:pPr>
      <w:ind w:firstLineChars="0" w:firstLine="0"/>
    </w:pPr>
    <w:rPr>
      <w:rFonts w:ascii="Tahoma" w:hAnsi="Tahoma"/>
      <w:szCs w:val="20"/>
    </w:rPr>
  </w:style>
  <w:style w:type="character" w:customStyle="1" w:styleId="Char1f0">
    <w:name w:val="页眉 Char1"/>
    <w:basedOn w:val="a0"/>
    <w:uiPriority w:val="99"/>
    <w:semiHidden/>
    <w:rsid w:val="00E97F21"/>
    <w:rPr>
      <w:rFonts w:ascii="Times New Roman" w:hAnsi="Times New Roman"/>
      <w:kern w:val="2"/>
      <w:sz w:val="18"/>
      <w:szCs w:val="18"/>
    </w:rPr>
  </w:style>
  <w:style w:type="paragraph" w:styleId="31">
    <w:name w:val="Body Text 3"/>
    <w:basedOn w:val="a"/>
    <w:link w:val="3Char1"/>
    <w:rsid w:val="00E97F21"/>
    <w:pPr>
      <w:tabs>
        <w:tab w:val="left" w:pos="360"/>
      </w:tabs>
      <w:wordWrap w:val="0"/>
      <w:ind w:firstLineChars="0" w:firstLine="0"/>
    </w:pPr>
    <w:rPr>
      <w:rFonts w:eastAsiaTheme="minorEastAsia" w:cstheme="minorBidi"/>
      <w:sz w:val="24"/>
    </w:rPr>
  </w:style>
  <w:style w:type="character" w:customStyle="1" w:styleId="3Char12">
    <w:name w:val="正文文本 3 Char1"/>
    <w:basedOn w:val="a0"/>
    <w:link w:val="31"/>
    <w:uiPriority w:val="99"/>
    <w:semiHidden/>
    <w:rsid w:val="00E97F21"/>
    <w:rPr>
      <w:rFonts w:ascii="Times New Roman" w:eastAsia="宋体" w:hAnsi="Times New Roman" w:cs="Times New Roman"/>
      <w:sz w:val="16"/>
      <w:szCs w:val="16"/>
    </w:rPr>
  </w:style>
  <w:style w:type="character" w:customStyle="1" w:styleId="Char1f1">
    <w:name w:val="页脚 Char1"/>
    <w:basedOn w:val="a0"/>
    <w:uiPriority w:val="99"/>
    <w:semiHidden/>
    <w:rsid w:val="00E97F21"/>
    <w:rPr>
      <w:rFonts w:ascii="Times New Roman" w:hAnsi="Times New Roman"/>
      <w:kern w:val="2"/>
      <w:sz w:val="18"/>
      <w:szCs w:val="18"/>
    </w:rPr>
  </w:style>
  <w:style w:type="paragraph" w:styleId="81">
    <w:name w:val="toc 8"/>
    <w:basedOn w:val="a"/>
    <w:next w:val="a"/>
    <w:rsid w:val="00E97F21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42">
    <w:name w:val="index 4"/>
    <w:basedOn w:val="a"/>
    <w:next w:val="a"/>
    <w:rsid w:val="00E97F21"/>
    <w:pPr>
      <w:ind w:left="960" w:firstLineChars="0" w:hanging="240"/>
      <w:jc w:val="left"/>
    </w:pPr>
    <w:rPr>
      <w:sz w:val="20"/>
      <w:szCs w:val="20"/>
    </w:rPr>
  </w:style>
  <w:style w:type="paragraph" w:styleId="28">
    <w:name w:val="List Bullet 2"/>
    <w:basedOn w:val="a"/>
    <w:rsid w:val="00E97F21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-11">
    <w:name w:val="彩色列表 - 强调文字颜色 11"/>
    <w:basedOn w:val="a"/>
    <w:rsid w:val="00E97F21"/>
    <w:pPr>
      <w:ind w:firstLine="420"/>
    </w:pPr>
  </w:style>
  <w:style w:type="paragraph" w:styleId="affa">
    <w:name w:val="caption"/>
    <w:basedOn w:val="a"/>
    <w:next w:val="a"/>
    <w:link w:val="Charf"/>
    <w:qFormat/>
    <w:rsid w:val="00E97F21"/>
    <w:pPr>
      <w:ind w:firstLineChars="0" w:firstLine="0"/>
      <w:jc w:val="center"/>
    </w:pPr>
    <w:rPr>
      <w:rFonts w:eastAsia="微软雅黑" w:cstheme="minorBidi"/>
      <w:sz w:val="18"/>
    </w:rPr>
  </w:style>
  <w:style w:type="paragraph" w:styleId="62">
    <w:name w:val="toc 6"/>
    <w:basedOn w:val="a"/>
    <w:next w:val="a"/>
    <w:rsid w:val="00E97F21"/>
    <w:pPr>
      <w:ind w:left="1200"/>
      <w:jc w:val="left"/>
    </w:pPr>
    <w:rPr>
      <w:rFonts w:ascii="Calibri" w:hAnsi="Calibri" w:cs="Calibri"/>
      <w:sz w:val="18"/>
      <w:szCs w:val="18"/>
    </w:rPr>
  </w:style>
  <w:style w:type="paragraph" w:customStyle="1" w:styleId="66">
    <w:name w:val="样式 段前: 6 磅 段后: 6 磅"/>
    <w:basedOn w:val="a"/>
    <w:rsid w:val="00E97F21"/>
    <w:rPr>
      <w:rFonts w:cs="宋体"/>
      <w:szCs w:val="20"/>
    </w:rPr>
  </w:style>
  <w:style w:type="paragraph" w:styleId="43">
    <w:name w:val="toc 4"/>
    <w:basedOn w:val="a"/>
    <w:next w:val="a"/>
    <w:rsid w:val="00E97F21"/>
    <w:pPr>
      <w:ind w:left="720"/>
      <w:jc w:val="left"/>
    </w:pPr>
    <w:rPr>
      <w:rFonts w:ascii="Calibri" w:hAnsi="Calibri" w:cs="Calibri"/>
      <w:sz w:val="18"/>
      <w:szCs w:val="18"/>
    </w:rPr>
  </w:style>
  <w:style w:type="paragraph" w:customStyle="1" w:styleId="affffd">
    <w:name w:val="简单回函地址"/>
    <w:basedOn w:val="a"/>
    <w:rsid w:val="00E97F21"/>
    <w:pPr>
      <w:wordWrap w:val="0"/>
      <w:ind w:firstLineChars="0" w:firstLine="480"/>
    </w:pPr>
    <w:rPr>
      <w:szCs w:val="20"/>
    </w:rPr>
  </w:style>
  <w:style w:type="paragraph" w:styleId="afff5">
    <w:name w:val="endnote text"/>
    <w:basedOn w:val="a"/>
    <w:link w:val="Charf6"/>
    <w:rsid w:val="00E97F21"/>
    <w:pPr>
      <w:wordWrap w:val="0"/>
      <w:snapToGrid w:val="0"/>
      <w:ind w:firstLineChars="0" w:firstLine="480"/>
      <w:jc w:val="left"/>
    </w:pPr>
    <w:rPr>
      <w:rFonts w:eastAsiaTheme="minorEastAsia" w:cstheme="minorBidi"/>
    </w:rPr>
  </w:style>
  <w:style w:type="character" w:customStyle="1" w:styleId="Char1f2">
    <w:name w:val="尾注文本 Char1"/>
    <w:basedOn w:val="a0"/>
    <w:link w:val="afff5"/>
    <w:uiPriority w:val="99"/>
    <w:semiHidden/>
    <w:rsid w:val="00E97F21"/>
    <w:rPr>
      <w:rFonts w:ascii="Times New Roman" w:eastAsia="宋体" w:hAnsi="Times New Roman" w:cs="Times New Roman"/>
    </w:rPr>
  </w:style>
  <w:style w:type="paragraph" w:customStyle="1" w:styleId="xl48">
    <w:name w:val="xl48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styleId="affffe">
    <w:name w:val="List Bullet"/>
    <w:basedOn w:val="a"/>
    <w:rsid w:val="00E97F21"/>
    <w:pPr>
      <w:wordWrap w:val="0"/>
      <w:spacing w:before="156" w:after="156"/>
      <w:ind w:firstLineChars="0" w:firstLine="0"/>
    </w:pPr>
    <w:rPr>
      <w:szCs w:val="20"/>
    </w:rPr>
  </w:style>
  <w:style w:type="paragraph" w:styleId="35">
    <w:name w:val="List Bullet 3"/>
    <w:basedOn w:val="a"/>
    <w:rsid w:val="00E97F21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xl41">
    <w:name w:val="xl41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styleId="71">
    <w:name w:val="index 7"/>
    <w:basedOn w:val="a"/>
    <w:next w:val="a"/>
    <w:rsid w:val="00E97F21"/>
    <w:pPr>
      <w:ind w:left="1680" w:firstLineChars="0" w:hanging="240"/>
      <w:jc w:val="left"/>
    </w:pPr>
    <w:rPr>
      <w:sz w:val="20"/>
      <w:szCs w:val="20"/>
    </w:rPr>
  </w:style>
  <w:style w:type="paragraph" w:styleId="29">
    <w:name w:val="index 2"/>
    <w:basedOn w:val="a"/>
    <w:next w:val="a"/>
    <w:rsid w:val="00E97F21"/>
    <w:pPr>
      <w:ind w:left="480" w:firstLineChars="0" w:hanging="240"/>
      <w:jc w:val="left"/>
    </w:pPr>
    <w:rPr>
      <w:sz w:val="20"/>
      <w:szCs w:val="20"/>
    </w:rPr>
  </w:style>
  <w:style w:type="paragraph" w:customStyle="1" w:styleId="afb">
    <w:name w:val="文档正文加粗"/>
    <w:basedOn w:val="a"/>
    <w:next w:val="a"/>
    <w:link w:val="CharChar6"/>
    <w:rsid w:val="00E97F21"/>
    <w:pPr>
      <w:wordWrap w:val="0"/>
      <w:spacing w:before="156" w:after="156"/>
      <w:ind w:firstLine="482"/>
    </w:pPr>
    <w:rPr>
      <w:rFonts w:asciiTheme="minorHAnsi" w:eastAsiaTheme="minorEastAsia" w:hAnsiTheme="minorHAnsi" w:cstheme="minorBidi"/>
      <w:b/>
      <w:sz w:val="24"/>
    </w:rPr>
  </w:style>
  <w:style w:type="paragraph" w:styleId="90">
    <w:name w:val="index 9"/>
    <w:basedOn w:val="a"/>
    <w:next w:val="a"/>
    <w:rsid w:val="00E97F21"/>
    <w:pPr>
      <w:ind w:left="2160" w:firstLineChars="0" w:hanging="240"/>
      <w:jc w:val="left"/>
    </w:pPr>
    <w:rPr>
      <w:sz w:val="20"/>
      <w:szCs w:val="20"/>
    </w:rPr>
  </w:style>
  <w:style w:type="paragraph" w:styleId="afffff">
    <w:name w:val="table of figures"/>
    <w:basedOn w:val="a"/>
    <w:next w:val="a"/>
    <w:rsid w:val="00E97F21"/>
    <w:pPr>
      <w:tabs>
        <w:tab w:val="left" w:pos="852"/>
      </w:tabs>
      <w:wordWrap w:val="0"/>
      <w:ind w:firstLineChars="0" w:firstLine="0"/>
      <w:jc w:val="center"/>
    </w:pPr>
    <w:rPr>
      <w:szCs w:val="20"/>
    </w:rPr>
  </w:style>
  <w:style w:type="paragraph" w:styleId="2a">
    <w:name w:val="toc 2"/>
    <w:basedOn w:val="a"/>
    <w:next w:val="a"/>
    <w:uiPriority w:val="39"/>
    <w:rsid w:val="00E97F21"/>
    <w:pPr>
      <w:ind w:left="238"/>
      <w:jc w:val="left"/>
    </w:pPr>
    <w:rPr>
      <w:rFonts w:ascii="Calibri" w:hAnsi="Calibri" w:cs="Calibri"/>
      <w:smallCaps/>
      <w:szCs w:val="20"/>
    </w:rPr>
  </w:style>
  <w:style w:type="paragraph" w:styleId="HTML0">
    <w:name w:val="HTML Preformatted"/>
    <w:basedOn w:val="a"/>
    <w:link w:val="HTMLChar"/>
    <w:uiPriority w:val="99"/>
    <w:rsid w:val="00E97F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firstLineChars="0" w:firstLine="480"/>
      <w:jc w:val="left"/>
    </w:pPr>
    <w:rPr>
      <w:rFonts w:ascii="宋体" w:eastAsiaTheme="minorEastAsia" w:hAnsi="宋体" w:cstheme="minorBidi"/>
      <w:sz w:val="24"/>
    </w:rPr>
  </w:style>
  <w:style w:type="character" w:customStyle="1" w:styleId="HTMLChar1">
    <w:name w:val="HTML 预设格式 Char1"/>
    <w:basedOn w:val="a0"/>
    <w:link w:val="HTML0"/>
    <w:uiPriority w:val="99"/>
    <w:semiHidden/>
    <w:rsid w:val="00E97F21"/>
    <w:rPr>
      <w:rFonts w:ascii="Courier New" w:eastAsia="宋体" w:hAnsi="Courier New" w:cs="Courier New"/>
      <w:sz w:val="20"/>
      <w:szCs w:val="20"/>
    </w:rPr>
  </w:style>
  <w:style w:type="paragraph" w:styleId="20">
    <w:name w:val="Body Text 2"/>
    <w:basedOn w:val="a"/>
    <w:link w:val="2Char0"/>
    <w:rsid w:val="00E97F21"/>
    <w:pPr>
      <w:wordWrap w:val="0"/>
      <w:spacing w:line="0" w:lineRule="atLeast"/>
      <w:ind w:firstLineChars="0" w:firstLine="480"/>
      <w:jc w:val="center"/>
    </w:pPr>
    <w:rPr>
      <w:rFonts w:eastAsiaTheme="minorEastAsia" w:cstheme="minorBidi"/>
      <w:sz w:val="18"/>
    </w:rPr>
  </w:style>
  <w:style w:type="character" w:customStyle="1" w:styleId="2Char13">
    <w:name w:val="正文文本 2 Char1"/>
    <w:basedOn w:val="a0"/>
    <w:link w:val="20"/>
    <w:uiPriority w:val="99"/>
    <w:semiHidden/>
    <w:rsid w:val="00E97F21"/>
    <w:rPr>
      <w:rFonts w:ascii="Times New Roman" w:eastAsia="宋体" w:hAnsi="Times New Roman" w:cs="Times New Roman"/>
    </w:rPr>
  </w:style>
  <w:style w:type="paragraph" w:styleId="91">
    <w:name w:val="toc 9"/>
    <w:basedOn w:val="a"/>
    <w:next w:val="a"/>
    <w:rsid w:val="00E97F21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afffff0">
    <w:name w:val="Normal (Web)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styleId="afff9">
    <w:name w:val="Message Header"/>
    <w:basedOn w:val="affc"/>
    <w:link w:val="Charf7"/>
    <w:rsid w:val="00E97F21"/>
    <w:pPr>
      <w:keepLines/>
      <w:widowControl/>
      <w:tabs>
        <w:tab w:val="left" w:pos="720"/>
      </w:tabs>
      <w:spacing w:beforeLines="70" w:afterLines="70" w:line="180" w:lineRule="atLeast"/>
      <w:ind w:left="720" w:hanging="720"/>
      <w:jc w:val="left"/>
    </w:pPr>
    <w:rPr>
      <w:rFonts w:ascii="Arial" w:hAnsi="Arial"/>
      <w:spacing w:val="-5"/>
      <w:szCs w:val="22"/>
      <w:lang w:eastAsia="zh-CN" w:bidi="he-IL"/>
    </w:rPr>
  </w:style>
  <w:style w:type="character" w:customStyle="1" w:styleId="Char1f3">
    <w:name w:val="信息标题 Char1"/>
    <w:basedOn w:val="a0"/>
    <w:link w:val="afff9"/>
    <w:uiPriority w:val="99"/>
    <w:semiHidden/>
    <w:rsid w:val="00E97F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xl39">
    <w:name w:val="xl39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styleId="aff6">
    <w:name w:val="Title"/>
    <w:basedOn w:val="a"/>
    <w:link w:val="Chard"/>
    <w:qFormat/>
    <w:rsid w:val="00E97F21"/>
    <w:pPr>
      <w:wordWrap w:val="0"/>
      <w:spacing w:beforeLines="50" w:afterLines="50"/>
      <w:ind w:firstLineChars="0" w:firstLine="0"/>
      <w:jc w:val="left"/>
    </w:pPr>
    <w:rPr>
      <w:rFonts w:ascii="宋体" w:eastAsia="黑体" w:hAnsi="宋体" w:cstheme="minorBidi"/>
      <w:b/>
      <w:sz w:val="32"/>
    </w:rPr>
  </w:style>
  <w:style w:type="character" w:customStyle="1" w:styleId="Char1f4">
    <w:name w:val="标题 Char1"/>
    <w:basedOn w:val="a0"/>
    <w:link w:val="aff6"/>
    <w:uiPriority w:val="10"/>
    <w:rsid w:val="00E97F2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96">
    <w:name w:val="xl96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73">
    <w:name w:val="xl73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36">
    <w:name w:val="样式3"/>
    <w:basedOn w:val="aff7"/>
    <w:rsid w:val="00E97F21"/>
    <w:pPr>
      <w:tabs>
        <w:tab w:val="left" w:pos="0"/>
      </w:tabs>
      <w:wordWrap w:val="0"/>
      <w:adjustRightInd w:val="0"/>
      <w:snapToGrid w:val="0"/>
      <w:spacing w:before="120" w:after="120" w:line="312" w:lineRule="auto"/>
      <w:ind w:left="432" w:hanging="432"/>
    </w:pPr>
    <w:rPr>
      <w:rFonts w:ascii="宋体" w:hAnsi="宋体"/>
      <w:sz w:val="24"/>
      <w:szCs w:val="20"/>
    </w:rPr>
  </w:style>
  <w:style w:type="paragraph" w:customStyle="1" w:styleId="CharChar1CharCharCharCharCharCharCharCharCharChar">
    <w:name w:val="Char Char1 Char Char Char Char Char Char Char Char Char Char"/>
    <w:basedOn w:val="a"/>
    <w:rsid w:val="00E97F21"/>
    <w:rPr>
      <w:szCs w:val="24"/>
    </w:rPr>
  </w:style>
  <w:style w:type="paragraph" w:customStyle="1" w:styleId="2SimSun0">
    <w:name w:val="スタイル 見出し 2 + SimSun"/>
    <w:basedOn w:val="2"/>
    <w:link w:val="2SimSun"/>
    <w:rsid w:val="00E97F21"/>
    <w:rPr>
      <w:rFonts w:eastAsiaTheme="minorEastAsia" w:cstheme="minorBidi"/>
      <w:b w:val="0"/>
    </w:rPr>
  </w:style>
  <w:style w:type="paragraph" w:customStyle="1" w:styleId="af0">
    <w:name w:val="表格正文"/>
    <w:basedOn w:val="a"/>
    <w:link w:val="CharChar1"/>
    <w:rsid w:val="00E97F21"/>
    <w:pPr>
      <w:widowControl/>
      <w:jc w:val="left"/>
    </w:pPr>
    <w:rPr>
      <w:rFonts w:ascii="幼圆" w:eastAsia="幼圆" w:cstheme="minorBidi"/>
      <w:sz w:val="24"/>
    </w:rPr>
  </w:style>
  <w:style w:type="paragraph" w:customStyle="1" w:styleId="GB2312152">
    <w:name w:val="样式 仿宋_GB2312 (符号) 宋体 四号 行距: 1.5 倍行距 首行缩进:  2 字符"/>
    <w:basedOn w:val="a"/>
    <w:rsid w:val="00E97F21"/>
    <w:pPr>
      <w:ind w:firstLine="560"/>
    </w:pPr>
    <w:rPr>
      <w:rFonts w:ascii="仿宋" w:eastAsia="仿宋" w:hAnsi="宋体" w:cs="宋体"/>
      <w:sz w:val="28"/>
      <w:szCs w:val="20"/>
    </w:rPr>
  </w:style>
  <w:style w:type="paragraph" w:customStyle="1" w:styleId="Numberedlist22">
    <w:name w:val="Numbered list 2.2"/>
    <w:basedOn w:val="2"/>
    <w:next w:val="a"/>
    <w:rsid w:val="00E97F21"/>
    <w:pPr>
      <w:keepLines w:val="0"/>
      <w:widowControl/>
      <w:numPr>
        <w:numId w:val="0"/>
      </w:numPr>
      <w:tabs>
        <w:tab w:val="left" w:pos="360"/>
        <w:tab w:val="left" w:pos="720"/>
      </w:tabs>
      <w:wordWrap w:val="0"/>
      <w:spacing w:beforeLines="100"/>
      <w:jc w:val="left"/>
    </w:pPr>
    <w:rPr>
      <w:bCs w:val="0"/>
      <w:snapToGrid w:val="0"/>
      <w:kern w:val="0"/>
      <w:szCs w:val="20"/>
      <w:lang w:eastAsia="en-US"/>
    </w:rPr>
  </w:style>
  <w:style w:type="paragraph" w:customStyle="1" w:styleId="af5">
    <w:name w:val="图片"/>
    <w:basedOn w:val="a"/>
    <w:link w:val="CharChar3"/>
    <w:rsid w:val="00E97F21"/>
    <w:pPr>
      <w:wordWrap w:val="0"/>
      <w:spacing w:before="50" w:after="50"/>
      <w:ind w:firstLineChars="0" w:firstLine="0"/>
      <w:jc w:val="center"/>
    </w:pPr>
    <w:rPr>
      <w:rFonts w:ascii="宋体" w:eastAsiaTheme="minorEastAsia" w:hAnsi="宋体" w:cstheme="minorBidi"/>
      <w:sz w:val="24"/>
    </w:rPr>
  </w:style>
  <w:style w:type="paragraph" w:customStyle="1" w:styleId="xl87">
    <w:name w:val="xl87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afffff1">
    <w:name w:val="抬头"/>
    <w:basedOn w:val="a"/>
    <w:rsid w:val="00E97F21"/>
    <w:pPr>
      <w:wordWrap w:val="0"/>
      <w:spacing w:beforeLines="50" w:afterLines="50"/>
      <w:ind w:firstLineChars="0" w:firstLine="480"/>
      <w:jc w:val="center"/>
    </w:pPr>
    <w:rPr>
      <w:rFonts w:ascii="宋体" w:hAnsi="宋体"/>
      <w:b/>
      <w:sz w:val="44"/>
      <w:szCs w:val="20"/>
    </w:rPr>
  </w:style>
  <w:style w:type="paragraph" w:customStyle="1" w:styleId="9595151">
    <w:name w:val="样式 小四 段前: 9.5 磅 段后: 9.5 磅 行距: 1.5 倍行距1"/>
    <w:basedOn w:val="a"/>
    <w:rsid w:val="00E97F21"/>
    <w:pPr>
      <w:wordWrap w:val="0"/>
      <w:ind w:firstLineChars="0" w:firstLine="480"/>
      <w:jc w:val="left"/>
    </w:pPr>
    <w:rPr>
      <w:szCs w:val="20"/>
    </w:rPr>
  </w:style>
  <w:style w:type="paragraph" w:customStyle="1" w:styleId="affffa">
    <w:name w:val="附录二级条标题"/>
    <w:basedOn w:val="afffff2"/>
    <w:next w:val="a"/>
    <w:rsid w:val="00E97F21"/>
    <w:pPr>
      <w:numPr>
        <w:ilvl w:val="3"/>
      </w:numPr>
      <w:tabs>
        <w:tab w:val="clear" w:pos="1260"/>
        <w:tab w:val="left" w:pos="1680"/>
      </w:tabs>
      <w:ind w:left="1680"/>
      <w:outlineLvl w:val="3"/>
    </w:pPr>
  </w:style>
  <w:style w:type="paragraph" w:customStyle="1" w:styleId="14">
    <w:name w:val="1．"/>
    <w:basedOn w:val="aff8"/>
    <w:rsid w:val="00E97F21"/>
    <w:pPr>
      <w:spacing w:before="156"/>
      <w:ind w:firstLine="482"/>
    </w:pPr>
    <w:rPr>
      <w:b/>
    </w:rPr>
  </w:style>
  <w:style w:type="paragraph" w:customStyle="1" w:styleId="afffff2">
    <w:name w:val="附录一级条标题"/>
    <w:basedOn w:val="afffff3"/>
    <w:next w:val="a"/>
    <w:rsid w:val="00E97F21"/>
    <w:pPr>
      <w:numPr>
        <w:ilvl w:val="2"/>
      </w:numPr>
      <w:tabs>
        <w:tab w:val="clear" w:pos="1440"/>
        <w:tab w:val="left" w:pos="1260"/>
      </w:tabs>
      <w:autoSpaceDN w:val="0"/>
      <w:ind w:left="1260"/>
      <w:outlineLvl w:val="2"/>
    </w:pPr>
  </w:style>
  <w:style w:type="paragraph" w:customStyle="1" w:styleId="CharChar1CharCharCharCharCharCharCharCharCharCharCharCharCharCharCharCharCharCharCharCharChar">
    <w:name w:val="Char Char1 Char Char Char Char Char Char Char Char Char Char Char Char Char Char Char Char Char Char Char Char Char"/>
    <w:basedOn w:val="a"/>
    <w:rsid w:val="00E97F21"/>
    <w:pPr>
      <w:widowControl/>
      <w:wordWrap w:val="0"/>
      <w:spacing w:after="160" w:line="240" w:lineRule="exact"/>
      <w:ind w:firstLineChars="0" w:firstLine="48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f3">
    <w:name w:val="附录章标题"/>
    <w:next w:val="a"/>
    <w:rsid w:val="00E97F21"/>
    <w:pPr>
      <w:numPr>
        <w:ilvl w:val="1"/>
        <w:numId w:val="3"/>
      </w:numPr>
      <w:tabs>
        <w:tab w:val="left" w:pos="1440"/>
      </w:tabs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15">
    <w:name w:val="小标题 加粗 带1）编号"/>
    <w:basedOn w:val="a"/>
    <w:next w:val="a"/>
    <w:rsid w:val="00E97F21"/>
    <w:pPr>
      <w:numPr>
        <w:numId w:val="6"/>
      </w:numPr>
      <w:tabs>
        <w:tab w:val="left" w:pos="900"/>
      </w:tabs>
      <w:wordWrap w:val="0"/>
      <w:spacing w:beforeLines="50" w:afterLines="50"/>
      <w:ind w:firstLineChars="0" w:firstLine="0"/>
      <w:jc w:val="left"/>
    </w:pPr>
    <w:rPr>
      <w:rFonts w:ascii="宋体" w:hAnsi="宋体"/>
      <w:b/>
      <w:szCs w:val="20"/>
    </w:rPr>
  </w:style>
  <w:style w:type="paragraph" w:customStyle="1" w:styleId="ArialGB231215">
    <w:name w:val="样式 (西文) Arial (中文) 仿宋_GB2312 四号 黑色 行距: 1.5 倍行距"/>
    <w:basedOn w:val="a"/>
    <w:rsid w:val="00E97F21"/>
    <w:rPr>
      <w:rFonts w:ascii="Arial" w:eastAsia="仿宋_GB2312" w:hAnsi="Arial" w:cs="宋体"/>
      <w:color w:val="000000"/>
      <w:szCs w:val="20"/>
    </w:rPr>
  </w:style>
  <w:style w:type="paragraph" w:customStyle="1" w:styleId="afffff4">
    <w:name w:val="接口"/>
    <w:basedOn w:val="afffff5"/>
    <w:rsid w:val="00E97F21"/>
    <w:pPr>
      <w:ind w:leftChars="0" w:left="0" w:rightChars="12" w:right="29" w:firstLineChars="0" w:firstLine="0"/>
    </w:pPr>
  </w:style>
  <w:style w:type="paragraph" w:customStyle="1" w:styleId="aff">
    <w:name w:val="图标题"/>
    <w:basedOn w:val="a"/>
    <w:link w:val="CharChar8"/>
    <w:rsid w:val="00E97F21"/>
    <w:pPr>
      <w:ind w:firstLine="480"/>
      <w:jc w:val="center"/>
    </w:pPr>
    <w:rPr>
      <w:rFonts w:eastAsia="黑体" w:cstheme="minorBidi"/>
      <w:sz w:val="24"/>
      <w:szCs w:val="21"/>
    </w:rPr>
  </w:style>
  <w:style w:type="paragraph" w:customStyle="1" w:styleId="3Heading3-oldH3Level3HeadHeadingh33rdlevellev">
    <w:name w:val="样式 标题 3Heading 3 - oldH3Level 3 HeadHeadingh33rd levellev..."/>
    <w:basedOn w:val="3"/>
    <w:rsid w:val="00E97F21"/>
    <w:pPr>
      <w:tabs>
        <w:tab w:val="left" w:pos="810"/>
      </w:tabs>
      <w:wordWrap w:val="0"/>
      <w:spacing w:afterLines="0"/>
      <w:ind w:leftChars="200" w:left="420" w:hanging="720"/>
    </w:pPr>
    <w:rPr>
      <w:rFonts w:ascii="黑体" w:hAnsi="宋体"/>
      <w:bCs w:val="0"/>
      <w:szCs w:val="20"/>
    </w:rPr>
  </w:style>
  <w:style w:type="paragraph" w:customStyle="1" w:styleId="afffff6">
    <w:name w:val="符号标题"/>
    <w:basedOn w:val="a"/>
    <w:rsid w:val="00E97F21"/>
    <w:pPr>
      <w:tabs>
        <w:tab w:val="left" w:pos="1551"/>
      </w:tabs>
      <w:wordWrap w:val="0"/>
      <w:adjustRightInd w:val="0"/>
      <w:snapToGrid w:val="0"/>
      <w:spacing w:line="312" w:lineRule="auto"/>
      <w:ind w:left="951" w:firstLineChars="0" w:firstLine="240"/>
    </w:pPr>
    <w:rPr>
      <w:szCs w:val="20"/>
    </w:rPr>
  </w:style>
  <w:style w:type="paragraph" w:customStyle="1" w:styleId="xl50">
    <w:name w:val="xl50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43">
    <w:name w:val="xl43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TableHeading">
    <w:name w:val="Table Heading"/>
    <w:rsid w:val="00E97F21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46">
    <w:name w:val="样式 目录 4 + 左侧:  6 字符"/>
    <w:basedOn w:val="43"/>
    <w:rsid w:val="00E97F21"/>
    <w:pPr>
      <w:ind w:left="1440" w:firstLineChars="0" w:firstLine="0"/>
    </w:pPr>
    <w:rPr>
      <w:rFonts w:ascii="Times New Roman" w:hAnsi="Times New Roman"/>
    </w:rPr>
  </w:style>
  <w:style w:type="paragraph" w:customStyle="1" w:styleId="Z2">
    <w:name w:val="Z正文"/>
    <w:basedOn w:val="a"/>
    <w:rsid w:val="00E97F21"/>
    <w:pPr>
      <w:ind w:firstLine="543"/>
    </w:pPr>
    <w:rPr>
      <w:color w:val="FF0000"/>
    </w:rPr>
  </w:style>
  <w:style w:type="paragraph" w:customStyle="1" w:styleId="16">
    <w:name w:val="列表数字1"/>
    <w:next w:val="af1"/>
    <w:rsid w:val="00E97F21"/>
    <w:pPr>
      <w:tabs>
        <w:tab w:val="left" w:pos="900"/>
        <w:tab w:val="left" w:pos="1145"/>
      </w:tabs>
      <w:spacing w:before="120" w:line="360" w:lineRule="auto"/>
      <w:ind w:left="902" w:hanging="477"/>
    </w:pPr>
    <w:rPr>
      <w:rFonts w:ascii="Calibri" w:eastAsia="宋体" w:hAnsi="Calibri" w:cs="Times New Roman"/>
      <w:sz w:val="24"/>
    </w:rPr>
  </w:style>
  <w:style w:type="paragraph" w:customStyle="1" w:styleId="Char40">
    <w:name w:val="Char4"/>
    <w:basedOn w:val="a"/>
    <w:rsid w:val="00E97F21"/>
    <w:pPr>
      <w:widowControl/>
      <w:spacing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CharCharChar2">
    <w:name w:val="Char Char Char2"/>
    <w:basedOn w:val="a"/>
    <w:rsid w:val="00E97F21"/>
    <w:pPr>
      <w:wordWrap w:val="0"/>
      <w:ind w:firstLineChars="0" w:firstLine="480"/>
    </w:pPr>
    <w:rPr>
      <w:rFonts w:ascii="Tahoma" w:hAnsi="Tahoma"/>
      <w:szCs w:val="20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"/>
    <w:rsid w:val="00E97F21"/>
    <w:pPr>
      <w:wordWrap w:val="0"/>
      <w:ind w:firstLineChars="0" w:firstLine="480"/>
    </w:pPr>
    <w:rPr>
      <w:rFonts w:ascii="Tahoma" w:hAnsi="Tahoma"/>
      <w:szCs w:val="20"/>
    </w:rPr>
  </w:style>
  <w:style w:type="paragraph" w:customStyle="1" w:styleId="afffff5">
    <w:name w:val="代码"/>
    <w:basedOn w:val="a"/>
    <w:rsid w:val="00E97F21"/>
    <w:pPr>
      <w:shd w:val="clear" w:color="auto" w:fill="D9D9D9"/>
      <w:ind w:leftChars="300" w:left="630" w:rightChars="500" w:right="500" w:firstLineChars="550" w:firstLine="1155"/>
      <w:jc w:val="left"/>
    </w:pPr>
    <w:rPr>
      <w:rFonts w:ascii="Verdana" w:eastAsia="Verdana" w:hAnsi="Verdana"/>
      <w:szCs w:val="20"/>
    </w:rPr>
  </w:style>
  <w:style w:type="paragraph" w:customStyle="1" w:styleId="SZF0">
    <w:name w:val="SZF项目正文"/>
    <w:basedOn w:val="a"/>
    <w:rsid w:val="00E97F21"/>
    <w:pPr>
      <w:wordWrap w:val="0"/>
      <w:spacing w:line="300" w:lineRule="auto"/>
      <w:ind w:firstLine="480"/>
    </w:pPr>
    <w:rPr>
      <w:rFonts w:ascii="宋体" w:hAnsi="宋体"/>
      <w:szCs w:val="20"/>
    </w:rPr>
  </w:style>
  <w:style w:type="paragraph" w:customStyle="1" w:styleId="xl68">
    <w:name w:val="xl68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xl29">
    <w:name w:val="xl29"/>
    <w:basedOn w:val="a"/>
    <w:rsid w:val="00E97F21"/>
    <w:pPr>
      <w:widowControl/>
      <w:pBdr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afffff7">
    <w:name w:val="第一章"/>
    <w:basedOn w:val="a"/>
    <w:rsid w:val="00E97F21"/>
    <w:pPr>
      <w:wordWrap w:val="0"/>
      <w:spacing w:beforeLines="50" w:afterLines="50"/>
      <w:ind w:firstLineChars="0" w:firstLine="480"/>
      <w:jc w:val="center"/>
    </w:pPr>
    <w:rPr>
      <w:rFonts w:eastAsia="黑体"/>
      <w:b/>
      <w:sz w:val="44"/>
      <w:szCs w:val="20"/>
    </w:rPr>
  </w:style>
  <w:style w:type="paragraph" w:customStyle="1" w:styleId="wellhope">
    <w:name w:val="wellhope正文"/>
    <w:basedOn w:val="a"/>
    <w:rsid w:val="00E97F21"/>
    <w:pPr>
      <w:tabs>
        <w:tab w:val="left" w:pos="1440"/>
      </w:tabs>
      <w:wordWrap w:val="0"/>
      <w:spacing w:before="60" w:after="60"/>
      <w:ind w:left="1440" w:firstLineChars="0" w:hanging="360"/>
    </w:pPr>
    <w:rPr>
      <w:rFonts w:ascii="仿宋_GB2312" w:eastAsia="仿宋_GB2312" w:hint="eastAsia"/>
      <w:sz w:val="28"/>
      <w:szCs w:val="20"/>
    </w:rPr>
  </w:style>
  <w:style w:type="paragraph" w:customStyle="1" w:styleId="afffff8">
    <w:name w:val="样式 表格标题"/>
    <w:basedOn w:val="a"/>
    <w:rsid w:val="00E97F21"/>
    <w:pPr>
      <w:spacing w:before="156" w:after="156"/>
      <w:ind w:right="-108" w:firstLineChars="0" w:firstLine="480"/>
      <w:jc w:val="center"/>
    </w:pPr>
    <w:rPr>
      <w:rFonts w:ascii="仿宋_GB2312" w:eastAsia="仿宋_GB2312"/>
      <w:szCs w:val="20"/>
    </w:rPr>
  </w:style>
  <w:style w:type="paragraph" w:customStyle="1" w:styleId="23">
    <w:name w:val="正文首行缩进2字符"/>
    <w:basedOn w:val="a"/>
    <w:link w:val="2CharChar0"/>
    <w:rsid w:val="00E97F21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aff8">
    <w:name w:val="正文内容"/>
    <w:basedOn w:val="affff3"/>
    <w:link w:val="CharCharc"/>
    <w:rsid w:val="00E97F21"/>
    <w:pPr>
      <w:wordWrap w:val="0"/>
      <w:spacing w:before="50" w:after="156"/>
      <w:ind w:leftChars="0" w:left="0" w:firstLine="480"/>
    </w:pPr>
    <w:rPr>
      <w:rFonts w:asciiTheme="minorHAnsi" w:eastAsiaTheme="minorEastAsia" w:hAnsiTheme="minorHAnsi" w:cstheme="minorBidi"/>
    </w:rPr>
  </w:style>
  <w:style w:type="paragraph" w:customStyle="1" w:styleId="xl53">
    <w:name w:val="xl53"/>
    <w:basedOn w:val="a"/>
    <w:rsid w:val="00E97F2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customStyle="1" w:styleId="Normal0">
    <w:name w:val="Normal0"/>
    <w:rsid w:val="00E97F21"/>
    <w:rPr>
      <w:rFonts w:ascii="Calibri" w:eastAsia="宋体" w:hAnsi="Calibri" w:cs="Times New Roman"/>
      <w:lang w:eastAsia="en-US"/>
    </w:rPr>
  </w:style>
  <w:style w:type="paragraph" w:customStyle="1" w:styleId="Char21">
    <w:name w:val="Char2"/>
    <w:basedOn w:val="a"/>
    <w:rsid w:val="00E97F21"/>
    <w:pPr>
      <w:widowControl/>
      <w:wordWrap w:val="0"/>
      <w:ind w:firstLineChars="0" w:firstLine="480"/>
      <w:jc w:val="left"/>
    </w:pPr>
    <w:rPr>
      <w:kern w:val="0"/>
      <w:sz w:val="20"/>
      <w:szCs w:val="20"/>
    </w:rPr>
  </w:style>
  <w:style w:type="paragraph" w:styleId="z-0">
    <w:name w:val="HTML Top of Form"/>
    <w:basedOn w:val="a"/>
    <w:next w:val="a"/>
    <w:link w:val="z-Char0"/>
    <w:rsid w:val="00E97F21"/>
    <w:pPr>
      <w:widowControl/>
      <w:pBdr>
        <w:bottom w:val="single" w:sz="6" w:space="1" w:color="auto"/>
      </w:pBdr>
      <w:wordWrap w:val="0"/>
      <w:ind w:firstLineChars="0" w:firstLine="480"/>
      <w:jc w:val="center"/>
    </w:pPr>
    <w:rPr>
      <w:rFonts w:ascii="Arial" w:eastAsiaTheme="minorEastAsia" w:hAnsi="Arial" w:cstheme="minorBidi"/>
      <w:vanish/>
      <w:sz w:val="16"/>
    </w:rPr>
  </w:style>
  <w:style w:type="character" w:customStyle="1" w:styleId="z-Char1">
    <w:name w:val="z-窗体顶端 Char1"/>
    <w:basedOn w:val="a0"/>
    <w:link w:val="z-0"/>
    <w:uiPriority w:val="99"/>
    <w:semiHidden/>
    <w:rsid w:val="00E97F21"/>
    <w:rPr>
      <w:rFonts w:ascii="Arial" w:eastAsia="宋体" w:hAnsi="Arial" w:cs="Arial"/>
      <w:vanish/>
      <w:sz w:val="16"/>
      <w:szCs w:val="16"/>
    </w:rPr>
  </w:style>
  <w:style w:type="paragraph" w:customStyle="1" w:styleId="2b">
    <w:name w:val="样式 框重点 + 首行缩进:  2 字符"/>
    <w:basedOn w:val="afffff9"/>
    <w:rsid w:val="00E97F21"/>
    <w:pPr>
      <w:adjustRightInd w:val="0"/>
    </w:pPr>
  </w:style>
  <w:style w:type="paragraph" w:customStyle="1" w:styleId="afffff9">
    <w:name w:val="框重点"/>
    <w:basedOn w:val="affff7"/>
    <w:rsid w:val="00E97F21"/>
    <w:rPr>
      <w:b/>
      <w:szCs w:val="20"/>
    </w:rPr>
  </w:style>
  <w:style w:type="paragraph" w:customStyle="1" w:styleId="xl49">
    <w:name w:val="xl49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a14">
    <w:name w:val="a14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400505">
    <w:name w:val="样式 标题 4 + 首行缩进:  0 厘米 段前: 0.5 行 段后: 0.5 行"/>
    <w:basedOn w:val="4"/>
    <w:rsid w:val="00E97F21"/>
    <w:pPr>
      <w:numPr>
        <w:numId w:val="0"/>
      </w:numPr>
      <w:tabs>
        <w:tab w:val="left" w:pos="864"/>
      </w:tabs>
      <w:adjustRightInd w:val="0"/>
      <w:spacing w:line="372" w:lineRule="auto"/>
      <w:jc w:val="both"/>
    </w:pPr>
    <w:rPr>
      <w:rFonts w:ascii="Arial" w:hAnsi="Arial"/>
      <w:bCs w:val="0"/>
      <w:szCs w:val="20"/>
    </w:rPr>
  </w:style>
  <w:style w:type="paragraph" w:customStyle="1" w:styleId="xl45">
    <w:name w:val="xl45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styleId="z-">
    <w:name w:val="HTML Bottom of Form"/>
    <w:basedOn w:val="a"/>
    <w:next w:val="a"/>
    <w:link w:val="z-Char"/>
    <w:rsid w:val="00E97F21"/>
    <w:pPr>
      <w:widowControl/>
      <w:pBdr>
        <w:top w:val="single" w:sz="6" w:space="1" w:color="auto"/>
      </w:pBdr>
      <w:wordWrap w:val="0"/>
      <w:ind w:firstLineChars="0" w:firstLine="480"/>
      <w:jc w:val="center"/>
    </w:pPr>
    <w:rPr>
      <w:rFonts w:ascii="Arial" w:eastAsiaTheme="minorEastAsia" w:hAnsi="Arial" w:cstheme="minorBidi"/>
      <w:vanish/>
      <w:sz w:val="16"/>
    </w:rPr>
  </w:style>
  <w:style w:type="character" w:customStyle="1" w:styleId="z-Char10">
    <w:name w:val="z-窗体底端 Char1"/>
    <w:basedOn w:val="a0"/>
    <w:link w:val="z-"/>
    <w:uiPriority w:val="99"/>
    <w:semiHidden/>
    <w:rsid w:val="00E97F21"/>
    <w:rPr>
      <w:rFonts w:ascii="Arial" w:eastAsia="宋体" w:hAnsi="Arial" w:cs="Arial"/>
      <w:vanish/>
      <w:sz w:val="16"/>
      <w:szCs w:val="16"/>
    </w:rPr>
  </w:style>
  <w:style w:type="paragraph" w:customStyle="1" w:styleId="40505">
    <w:name w:val="样式 标题 4 + 段前: 0.5 行 段后: 0.5 行"/>
    <w:basedOn w:val="4"/>
    <w:rsid w:val="00E97F21"/>
    <w:pPr>
      <w:numPr>
        <w:numId w:val="0"/>
      </w:numPr>
      <w:tabs>
        <w:tab w:val="left" w:pos="864"/>
      </w:tabs>
      <w:adjustRightInd w:val="0"/>
      <w:spacing w:line="372" w:lineRule="auto"/>
      <w:ind w:firstLine="482"/>
      <w:jc w:val="both"/>
    </w:pPr>
    <w:rPr>
      <w:rFonts w:ascii="Arial" w:hAnsi="Arial"/>
      <w:bCs w:val="0"/>
      <w:szCs w:val="20"/>
    </w:rPr>
  </w:style>
  <w:style w:type="paragraph" w:customStyle="1" w:styleId="CharCharCharCharCharCharCharCharCharCharCharCharCharCharCharCharCharCharCharCharChar2Char">
    <w:name w:val="Char Char Char Char Char Char Char Char Char Char Char Char Char Char Char Char Char Char Char Char Char2 Char"/>
    <w:basedOn w:val="a"/>
    <w:rsid w:val="00E97F21"/>
    <w:pPr>
      <w:ind w:firstLineChars="0" w:firstLine="0"/>
    </w:pPr>
    <w:rPr>
      <w:rFonts w:ascii="Tahoma" w:hAnsi="Tahoma"/>
      <w:szCs w:val="20"/>
    </w:rPr>
  </w:style>
  <w:style w:type="paragraph" w:customStyle="1" w:styleId="Z">
    <w:name w:val="Z表格小标题"/>
    <w:basedOn w:val="a"/>
    <w:link w:val="ZCharChar"/>
    <w:rsid w:val="00E97F21"/>
    <w:pPr>
      <w:snapToGrid w:val="0"/>
      <w:spacing w:before="30" w:after="30"/>
      <w:jc w:val="center"/>
    </w:pPr>
    <w:rPr>
      <w:rFonts w:eastAsiaTheme="minorEastAsia" w:cstheme="minorBidi"/>
      <w:sz w:val="24"/>
    </w:rPr>
  </w:style>
  <w:style w:type="paragraph" w:customStyle="1" w:styleId="220">
    <w:name w:val="样式 目录 2 + 左侧:  2 字符"/>
    <w:basedOn w:val="2a"/>
    <w:rsid w:val="00E97F21"/>
    <w:pPr>
      <w:widowControl/>
      <w:spacing w:beforeLines="50" w:afterLines="50"/>
      <w:ind w:left="480" w:firstLine="0"/>
    </w:pPr>
    <w:rPr>
      <w:kern w:val="0"/>
    </w:rPr>
  </w:style>
  <w:style w:type="paragraph" w:customStyle="1" w:styleId="aff5">
    <w:name w:val="标书的正文"/>
    <w:basedOn w:val="a"/>
    <w:link w:val="CharCharb"/>
    <w:rsid w:val="00E97F21"/>
    <w:pPr>
      <w:ind w:firstLine="482"/>
      <w:jc w:val="left"/>
    </w:pPr>
    <w:rPr>
      <w:rFonts w:ascii="宋体" w:eastAsiaTheme="minorEastAsia" w:hAnsi="宋体" w:cstheme="minorBidi"/>
      <w:kern w:val="3"/>
      <w:sz w:val="24"/>
    </w:rPr>
  </w:style>
  <w:style w:type="paragraph" w:customStyle="1" w:styleId="510">
    <w:name w:val="样式 标题 5第四层条 + 右侧:  1 字符"/>
    <w:basedOn w:val="5"/>
    <w:rsid w:val="00E97F21"/>
    <w:pPr>
      <w:numPr>
        <w:numId w:val="0"/>
      </w:numPr>
      <w:tabs>
        <w:tab w:val="left" w:pos="1008"/>
      </w:tabs>
      <w:wordWrap w:val="0"/>
      <w:spacing w:line="377" w:lineRule="auto"/>
      <w:ind w:left="1008" w:rightChars="100" w:right="100" w:hanging="1008"/>
    </w:pPr>
    <w:rPr>
      <w:rFonts w:eastAsia="黑体"/>
      <w:bCs w:val="0"/>
      <w:szCs w:val="20"/>
    </w:rPr>
  </w:style>
  <w:style w:type="paragraph" w:customStyle="1" w:styleId="60">
    <w:name w:val="样式6"/>
    <w:basedOn w:val="a"/>
    <w:link w:val="6CharChar"/>
    <w:rsid w:val="00E97F21"/>
    <w:pPr>
      <w:numPr>
        <w:numId w:val="7"/>
      </w:numPr>
      <w:ind w:firstLineChars="0" w:firstLine="0"/>
    </w:pPr>
    <w:rPr>
      <w:rFonts w:eastAsiaTheme="minorEastAsia" w:cstheme="minorBidi"/>
      <w:sz w:val="24"/>
      <w:lang/>
    </w:rPr>
  </w:style>
  <w:style w:type="paragraph" w:customStyle="1" w:styleId="152217">
    <w:name w:val="样式 样式 样式 样式 行距: 1.5 倍行距 首行缩进:  2 字符 + 首行缩进:  2 字符 + 左侧:  17 字符 首..."/>
    <w:basedOn w:val="a"/>
    <w:rsid w:val="00E97F21"/>
    <w:pPr>
      <w:tabs>
        <w:tab w:val="left" w:pos="1050"/>
        <w:tab w:val="left" w:pos="2100"/>
      </w:tabs>
      <w:wordWrap w:val="0"/>
      <w:ind w:leftChars="700" w:left="700"/>
    </w:pPr>
    <w:rPr>
      <w:szCs w:val="20"/>
    </w:rPr>
  </w:style>
  <w:style w:type="paragraph" w:customStyle="1" w:styleId="2c">
    <w:name w:val="样式 正文内容 + 加粗 首行缩进:  2 字符"/>
    <w:basedOn w:val="aff8"/>
    <w:rsid w:val="00E97F21"/>
    <w:pPr>
      <w:spacing w:before="120" w:after="120"/>
      <w:ind w:firstLine="482"/>
      <w:jc w:val="left"/>
    </w:pPr>
    <w:rPr>
      <w:b/>
    </w:rPr>
  </w:style>
  <w:style w:type="paragraph" w:customStyle="1" w:styleId="new0">
    <w:name w:val="图片new"/>
    <w:basedOn w:val="a"/>
    <w:rsid w:val="00E97F21"/>
    <w:pPr>
      <w:jc w:val="center"/>
    </w:pPr>
    <w:rPr>
      <w:rFonts w:ascii="宋体" w:hAnsi="宋体" w:cs="宋体"/>
      <w:szCs w:val="20"/>
    </w:rPr>
  </w:style>
  <w:style w:type="paragraph" w:customStyle="1" w:styleId="affd">
    <w:name w:val="标准正文"/>
    <w:basedOn w:val="a"/>
    <w:link w:val="CharChard"/>
    <w:rsid w:val="00E97F21"/>
    <w:pPr>
      <w:wordWrap w:val="0"/>
      <w:spacing w:before="100" w:beforeAutospacing="1" w:after="100" w:afterAutospacing="1"/>
      <w:ind w:firstLine="480"/>
    </w:pPr>
    <w:rPr>
      <w:rFonts w:ascii="宋体" w:eastAsiaTheme="minorEastAsia" w:hAnsi="宋体" w:cstheme="minorBidi"/>
      <w:color w:val="000000"/>
      <w:sz w:val="24"/>
    </w:rPr>
  </w:style>
  <w:style w:type="paragraph" w:customStyle="1" w:styleId="xl63">
    <w:name w:val="xl63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17">
    <w:name w:val="加点字1"/>
    <w:basedOn w:val="a"/>
    <w:rsid w:val="00E97F21"/>
    <w:pPr>
      <w:wordWrap w:val="0"/>
      <w:ind w:firstLineChars="0" w:firstLine="0"/>
    </w:pPr>
    <w:rPr>
      <w:rFonts w:eastAsia="Arial"/>
      <w:sz w:val="18"/>
      <w:szCs w:val="20"/>
    </w:rPr>
  </w:style>
  <w:style w:type="paragraph" w:customStyle="1" w:styleId="xl88">
    <w:name w:val="xl88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66">
    <w:name w:val="xl66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xl58">
    <w:name w:val="xl58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405050">
    <w:name w:val="样式 标题 4第四级 + 段前: 0.5 行 段后: 0.5 行"/>
    <w:basedOn w:val="4"/>
    <w:rsid w:val="00E97F21"/>
    <w:pPr>
      <w:tabs>
        <w:tab w:val="left" w:pos="1404"/>
      </w:tabs>
      <w:wordWrap w:val="0"/>
      <w:spacing w:line="377" w:lineRule="auto"/>
      <w:ind w:leftChars="-100" w:left="751" w:hanging="864"/>
    </w:pPr>
    <w:rPr>
      <w:rFonts w:ascii="Arial" w:hAnsi="Arial"/>
      <w:bCs w:val="0"/>
      <w:sz w:val="28"/>
      <w:szCs w:val="20"/>
    </w:rPr>
  </w:style>
  <w:style w:type="paragraph" w:customStyle="1" w:styleId="afffffa">
    <w:name w:val="带勾的小标题"/>
    <w:basedOn w:val="a"/>
    <w:rsid w:val="00E97F21"/>
    <w:pPr>
      <w:wordWrap w:val="0"/>
      <w:ind w:firstLineChars="0" w:firstLine="480"/>
    </w:pPr>
    <w:rPr>
      <w:rFonts w:ascii="宋体" w:hAnsi="宋体"/>
      <w:szCs w:val="20"/>
    </w:rPr>
  </w:style>
  <w:style w:type="paragraph" w:customStyle="1" w:styleId="xl62">
    <w:name w:val="xl62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xl81">
    <w:name w:val="xl81"/>
    <w:basedOn w:val="a"/>
    <w:rsid w:val="00E97F2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xl74">
    <w:name w:val="xl74"/>
    <w:basedOn w:val="a"/>
    <w:rsid w:val="00E97F2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0505">
    <w:name w:val="样式 表格内容 + 段前: 0.5 行 段后: 0.5 行"/>
    <w:basedOn w:val="a"/>
    <w:rsid w:val="00E97F21"/>
    <w:pPr>
      <w:ind w:right="300" w:firstLineChars="0" w:firstLine="480"/>
    </w:pPr>
    <w:rPr>
      <w:rFonts w:ascii="仿宋_GB2312" w:eastAsia="仿宋_GB2312"/>
      <w:b/>
      <w:kern w:val="0"/>
      <w:szCs w:val="20"/>
    </w:rPr>
  </w:style>
  <w:style w:type="paragraph" w:customStyle="1" w:styleId="40">
    <w:name w:val="样式4"/>
    <w:basedOn w:val="a"/>
    <w:link w:val="4CharChar"/>
    <w:rsid w:val="00E97F21"/>
    <w:pPr>
      <w:numPr>
        <w:numId w:val="8"/>
      </w:numPr>
      <w:ind w:firstLineChars="0" w:firstLine="0"/>
    </w:pPr>
    <w:rPr>
      <w:rFonts w:eastAsiaTheme="minorEastAsia" w:cstheme="minorBidi"/>
      <w:sz w:val="24"/>
      <w:lang/>
    </w:rPr>
  </w:style>
  <w:style w:type="paragraph" w:customStyle="1" w:styleId="18">
    <w:name w:val="正文1"/>
    <w:rsid w:val="00E97F21"/>
    <w:pPr>
      <w:spacing w:beforeLines="50" w:afterLines="50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">
    <w:name w:val="样式1"/>
    <w:basedOn w:val="aff7"/>
    <w:link w:val="1CharChar0"/>
    <w:rsid w:val="00E97F21"/>
  </w:style>
  <w:style w:type="paragraph" w:customStyle="1" w:styleId="ItemList">
    <w:name w:val="Item List"/>
    <w:rsid w:val="00E97F21"/>
    <w:pPr>
      <w:spacing w:line="360" w:lineRule="auto"/>
      <w:ind w:left="850" w:hanging="425"/>
      <w:jc w:val="both"/>
    </w:pPr>
    <w:rPr>
      <w:rFonts w:ascii="Arial" w:eastAsia="宋体" w:hAnsi="Times New Roman" w:cs="Times New Roman"/>
      <w:kern w:val="0"/>
      <w:szCs w:val="20"/>
    </w:rPr>
  </w:style>
  <w:style w:type="paragraph" w:customStyle="1" w:styleId="Charfb">
    <w:name w:val="章标题 Char"/>
    <w:next w:val="a"/>
    <w:rsid w:val="00E97F21"/>
    <w:pPr>
      <w:numPr>
        <w:ilvl w:val="1"/>
        <w:numId w:val="9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44">
    <w:name w:val="正文4"/>
    <w:rsid w:val="00E97F21"/>
    <w:pPr>
      <w:widowControl w:val="0"/>
      <w:adjustRightInd w:val="0"/>
      <w:snapToGrid w:val="0"/>
      <w:spacing w:line="240" w:lineRule="exact"/>
      <w:jc w:val="center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xl72">
    <w:name w:val="xl72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styleId="afd">
    <w:name w:val="Intense Quote"/>
    <w:basedOn w:val="a"/>
    <w:next w:val="a"/>
    <w:link w:val="Chara"/>
    <w:qFormat/>
    <w:rsid w:val="00E97F21"/>
    <w:pPr>
      <w:widowControl/>
      <w:ind w:left="720" w:right="720" w:firstLineChars="0" w:firstLine="0"/>
      <w:jc w:val="left"/>
    </w:pPr>
    <w:rPr>
      <w:rFonts w:asciiTheme="minorHAnsi" w:eastAsiaTheme="minorEastAsia" w:hAnsiTheme="minorHAnsi" w:cstheme="minorBidi"/>
      <w:b/>
      <w:i/>
      <w:sz w:val="24"/>
      <w:lang w:eastAsia="en-US" w:bidi="en-US"/>
    </w:rPr>
  </w:style>
  <w:style w:type="character" w:customStyle="1" w:styleId="Char1f5">
    <w:name w:val="明显引用 Char1"/>
    <w:basedOn w:val="a0"/>
    <w:link w:val="afd"/>
    <w:uiPriority w:val="30"/>
    <w:rsid w:val="00E97F21"/>
    <w:rPr>
      <w:rFonts w:ascii="Times New Roman" w:eastAsia="宋体" w:hAnsi="Times New Roman" w:cs="Times New Roman"/>
      <w:b/>
      <w:bCs/>
      <w:i/>
      <w:iCs/>
      <w:color w:val="4F81BD" w:themeColor="accent1"/>
    </w:rPr>
  </w:style>
  <w:style w:type="paragraph" w:customStyle="1" w:styleId="3H3l3CT222BoldHeadbhlevel3PIM3Level3He1">
    <w:name w:val="样式 标题 3第三级H3l3CT标题222Bold Headbhlevel_3PIM 3Level 3 He...1"/>
    <w:basedOn w:val="a"/>
    <w:rsid w:val="00E97F21"/>
    <w:pPr>
      <w:wordWrap w:val="0"/>
      <w:spacing w:before="240" w:after="240"/>
      <w:ind w:firstLineChars="0" w:firstLine="480"/>
      <w:jc w:val="left"/>
    </w:pPr>
    <w:rPr>
      <w:rFonts w:ascii="宋体" w:hAnsi="宋体"/>
      <w:szCs w:val="20"/>
    </w:rPr>
  </w:style>
  <w:style w:type="paragraph" w:customStyle="1" w:styleId="font6">
    <w:name w:val="font6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customStyle="1" w:styleId="font8">
    <w:name w:val="font8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b/>
      <w:i/>
      <w:kern w:val="0"/>
      <w:szCs w:val="20"/>
    </w:rPr>
  </w:style>
  <w:style w:type="paragraph" w:customStyle="1" w:styleId="05050">
    <w:name w:val="样式 带勾的小标题 + 段前: 0.5 行 段后: 0.5 行"/>
    <w:basedOn w:val="afffffa"/>
    <w:rsid w:val="00E97F21"/>
    <w:pPr>
      <w:numPr>
        <w:numId w:val="10"/>
      </w:numPr>
      <w:tabs>
        <w:tab w:val="left" w:pos="900"/>
      </w:tabs>
      <w:spacing w:before="120" w:after="120"/>
    </w:pPr>
  </w:style>
  <w:style w:type="paragraph" w:customStyle="1" w:styleId="af7">
    <w:name w:val="正文表格"/>
    <w:basedOn w:val="11"/>
    <w:link w:val="CharChar4"/>
    <w:rsid w:val="00E97F21"/>
    <w:rPr>
      <w:rFonts w:ascii="Times New Roman" w:hAnsi="Times New Roman" w:cs="宋体"/>
    </w:rPr>
  </w:style>
  <w:style w:type="paragraph" w:customStyle="1" w:styleId="2d">
    <w:name w:val="2级别"/>
    <w:basedOn w:val="a"/>
    <w:rsid w:val="00E97F21"/>
    <w:pPr>
      <w:wordWrap w:val="0"/>
      <w:spacing w:beforeLines="50" w:afterLines="50"/>
      <w:ind w:firstLineChars="0" w:firstLine="0"/>
      <w:jc w:val="left"/>
    </w:pPr>
    <w:rPr>
      <w:rFonts w:ascii="宋体" w:hAnsi="宋体"/>
      <w:b/>
      <w:sz w:val="30"/>
      <w:szCs w:val="20"/>
    </w:rPr>
  </w:style>
  <w:style w:type="paragraph" w:customStyle="1" w:styleId="afffffb">
    <w:name w:val="标题、加粗、带数字"/>
    <w:basedOn w:val="a"/>
    <w:rsid w:val="00E97F21"/>
    <w:pPr>
      <w:numPr>
        <w:numId w:val="11"/>
      </w:numPr>
      <w:tabs>
        <w:tab w:val="left" w:pos="900"/>
      </w:tabs>
      <w:wordWrap w:val="0"/>
      <w:spacing w:beforeLines="50" w:afterLines="50"/>
      <w:ind w:firstLineChars="0" w:firstLine="0"/>
      <w:jc w:val="left"/>
    </w:pPr>
    <w:rPr>
      <w:rFonts w:ascii="宋体" w:hAnsi="宋体"/>
      <w:b/>
      <w:szCs w:val="20"/>
    </w:rPr>
  </w:style>
  <w:style w:type="paragraph" w:customStyle="1" w:styleId="05050505">
    <w:name w:val="样式 样式 样式 方框重点 + 段前: 0.5 行 段后: 0.5 行 + 加粗 段前: 0.5 行 段后: 0.5 行 + 段..."/>
    <w:basedOn w:val="a"/>
    <w:rsid w:val="00E97F21"/>
    <w:pPr>
      <w:widowControl/>
      <w:numPr>
        <w:numId w:val="12"/>
      </w:numPr>
      <w:tabs>
        <w:tab w:val="left" w:pos="432"/>
      </w:tabs>
      <w:spacing w:beforeLines="50" w:afterLines="50"/>
      <w:ind w:firstLineChars="0" w:firstLine="0"/>
      <w:jc w:val="left"/>
    </w:pPr>
    <w:rPr>
      <w:rFonts w:cs="宋体"/>
      <w:b/>
      <w:bCs/>
      <w:szCs w:val="20"/>
    </w:rPr>
  </w:style>
  <w:style w:type="paragraph" w:customStyle="1" w:styleId="xl27">
    <w:name w:val="xl27"/>
    <w:basedOn w:val="a"/>
    <w:rsid w:val="00E97F2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styleId="afff">
    <w:name w:val="Quote"/>
    <w:basedOn w:val="a"/>
    <w:next w:val="a"/>
    <w:link w:val="Charf2"/>
    <w:qFormat/>
    <w:rsid w:val="00E97F21"/>
    <w:pPr>
      <w:widowControl/>
      <w:ind w:firstLineChars="0" w:firstLine="0"/>
      <w:jc w:val="left"/>
    </w:pPr>
    <w:rPr>
      <w:rFonts w:asciiTheme="minorHAnsi" w:eastAsiaTheme="minorEastAsia" w:hAnsiTheme="minorHAnsi" w:cstheme="minorBidi"/>
      <w:i/>
      <w:sz w:val="24"/>
      <w:szCs w:val="24"/>
      <w:lang w:eastAsia="en-US" w:bidi="en-US"/>
    </w:rPr>
  </w:style>
  <w:style w:type="character" w:customStyle="1" w:styleId="Char1f6">
    <w:name w:val="引用 Char1"/>
    <w:basedOn w:val="a0"/>
    <w:link w:val="afff"/>
    <w:uiPriority w:val="29"/>
    <w:rsid w:val="00E97F21"/>
    <w:rPr>
      <w:rFonts w:ascii="Times New Roman" w:eastAsia="宋体" w:hAnsi="Times New Roman" w:cs="Times New Roman"/>
      <w:i/>
      <w:iCs/>
      <w:color w:val="000000" w:themeColor="text1"/>
    </w:rPr>
  </w:style>
  <w:style w:type="paragraph" w:customStyle="1" w:styleId="af9">
    <w:name w:val="正文段落"/>
    <w:basedOn w:val="a"/>
    <w:link w:val="CharChar5"/>
    <w:rsid w:val="00E97F21"/>
    <w:pPr>
      <w:ind w:firstLine="560"/>
    </w:pPr>
    <w:rPr>
      <w:rFonts w:ascii="宋体" w:eastAsiaTheme="minorEastAsia" w:hAnsi="宋体" w:cstheme="minorBidi"/>
      <w:sz w:val="28"/>
    </w:rPr>
  </w:style>
  <w:style w:type="paragraph" w:customStyle="1" w:styleId="xl93">
    <w:name w:val="xl93"/>
    <w:basedOn w:val="a"/>
    <w:rsid w:val="00E97F2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customStyle="1" w:styleId="afffffc">
    <w:name w:val="方框重点"/>
    <w:basedOn w:val="a"/>
    <w:rsid w:val="00E97F21"/>
    <w:pPr>
      <w:numPr>
        <w:ilvl w:val="1"/>
        <w:numId w:val="12"/>
      </w:numPr>
      <w:tabs>
        <w:tab w:val="left" w:pos="1260"/>
      </w:tabs>
      <w:wordWrap w:val="0"/>
      <w:spacing w:beforeLines="50" w:afterLines="50"/>
      <w:ind w:firstLineChars="0" w:firstLine="0"/>
      <w:jc w:val="left"/>
    </w:pPr>
    <w:rPr>
      <w:rFonts w:ascii="宋体" w:hAnsi="宋体"/>
      <w:szCs w:val="20"/>
    </w:rPr>
  </w:style>
  <w:style w:type="paragraph" w:customStyle="1" w:styleId="new1">
    <w:name w:val="正文new"/>
    <w:basedOn w:val="a"/>
    <w:rsid w:val="00E97F21"/>
    <w:pPr>
      <w:wordWrap w:val="0"/>
      <w:ind w:firstLineChars="0" w:firstLine="480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bodycopy">
    <w:name w:val="bodycopy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E97F21"/>
    <w:pPr>
      <w:ind w:firstLineChars="0" w:firstLine="0"/>
    </w:pPr>
    <w:rPr>
      <w:rFonts w:ascii="Tahoma" w:hAnsi="Tahoma"/>
      <w:szCs w:val="20"/>
    </w:rPr>
  </w:style>
  <w:style w:type="paragraph" w:customStyle="1" w:styleId="xl44">
    <w:name w:val="xl44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afffffd">
    <w:name w:val="附录五级条标题"/>
    <w:basedOn w:val="affffb"/>
    <w:next w:val="a"/>
    <w:rsid w:val="00E97F21"/>
    <w:pPr>
      <w:numPr>
        <w:ilvl w:val="6"/>
      </w:numPr>
      <w:tabs>
        <w:tab w:val="clear" w:pos="2520"/>
        <w:tab w:val="left" w:pos="2940"/>
      </w:tabs>
      <w:ind w:left="2940"/>
      <w:outlineLvl w:val="6"/>
    </w:pPr>
  </w:style>
  <w:style w:type="paragraph" w:customStyle="1" w:styleId="xl37">
    <w:name w:val="xl37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b/>
      <w:kern w:val="0"/>
      <w:szCs w:val="20"/>
    </w:rPr>
  </w:style>
  <w:style w:type="paragraph" w:customStyle="1" w:styleId="xl32">
    <w:name w:val="xl32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-3Char">
    <w:name w:val="正文-3 Char"/>
    <w:basedOn w:val="a"/>
    <w:rsid w:val="00E97F21"/>
    <w:pPr>
      <w:widowControl/>
      <w:wordWrap w:val="0"/>
      <w:spacing w:beforeLines="50" w:afterLines="50"/>
      <w:ind w:left="1375" w:firstLineChars="0" w:firstLine="480"/>
      <w:jc w:val="left"/>
    </w:pPr>
    <w:rPr>
      <w:rFonts w:eastAsia="Times New Roman"/>
      <w:szCs w:val="20"/>
    </w:rPr>
  </w:style>
  <w:style w:type="paragraph" w:customStyle="1" w:styleId="52">
    <w:name w:val="样式5"/>
    <w:basedOn w:val="4"/>
    <w:rsid w:val="00E97F21"/>
    <w:pPr>
      <w:numPr>
        <w:numId w:val="0"/>
      </w:numPr>
      <w:tabs>
        <w:tab w:val="left" w:pos="864"/>
      </w:tabs>
      <w:wordWrap w:val="0"/>
      <w:jc w:val="both"/>
    </w:pPr>
    <w:rPr>
      <w:rFonts w:ascii="Arial" w:eastAsia="黑体" w:hAnsi="Arial"/>
      <w:bCs w:val="0"/>
      <w:sz w:val="28"/>
      <w:szCs w:val="20"/>
    </w:rPr>
  </w:style>
  <w:style w:type="paragraph" w:customStyle="1" w:styleId="150">
    <w:name w:val="正文 + 行距: 1.5 倍行距"/>
    <w:basedOn w:val="a"/>
    <w:rsid w:val="00E97F21"/>
    <w:pPr>
      <w:wordWrap w:val="0"/>
      <w:ind w:firstLineChars="0" w:firstLine="480"/>
    </w:pPr>
    <w:rPr>
      <w:szCs w:val="20"/>
    </w:rPr>
  </w:style>
  <w:style w:type="paragraph" w:customStyle="1" w:styleId="afff7">
    <w:name w:val="文档正文"/>
    <w:basedOn w:val="a"/>
    <w:link w:val="CharCharf1"/>
    <w:rsid w:val="00E97F21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19">
    <w:name w:val="1级"/>
    <w:basedOn w:val="affff"/>
    <w:rsid w:val="00E97F21"/>
    <w:pPr>
      <w:spacing w:beforeLines="0" w:afterLines="0"/>
    </w:pPr>
  </w:style>
  <w:style w:type="paragraph" w:customStyle="1" w:styleId="9595153">
    <w:name w:val="样式 小四 段前: 9.5 磅 段后: 9.5 磅 行距: 1.5 倍行距3"/>
    <w:basedOn w:val="a"/>
    <w:rsid w:val="00E97F21"/>
    <w:pPr>
      <w:wordWrap w:val="0"/>
      <w:ind w:firstLineChars="0" w:firstLine="480"/>
      <w:jc w:val="right"/>
    </w:pPr>
    <w:rPr>
      <w:szCs w:val="20"/>
    </w:rPr>
  </w:style>
  <w:style w:type="paragraph" w:customStyle="1" w:styleId="xl60">
    <w:name w:val="xl60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top"/>
    </w:pPr>
    <w:rPr>
      <w:kern w:val="0"/>
      <w:sz w:val="20"/>
      <w:szCs w:val="20"/>
    </w:rPr>
  </w:style>
  <w:style w:type="paragraph" w:customStyle="1" w:styleId="CharChar1CharCharCharCharCharCharCharCharCharChar2">
    <w:name w:val="Char Char1 Char Char Char Char Char Char Char Char Char Char2"/>
    <w:basedOn w:val="a"/>
    <w:rsid w:val="00E97F21"/>
    <w:pPr>
      <w:widowControl/>
      <w:spacing w:after="160" w:line="240" w:lineRule="exact"/>
      <w:ind w:firstLineChars="0" w:firstLine="480"/>
      <w:jc w:val="left"/>
    </w:pPr>
    <w:rPr>
      <w:rFonts w:ascii="Verdana" w:hAnsi="Verdana"/>
      <w:b/>
      <w:kern w:val="0"/>
      <w:sz w:val="44"/>
      <w:szCs w:val="20"/>
      <w:lang w:eastAsia="en-US"/>
    </w:rPr>
  </w:style>
  <w:style w:type="paragraph" w:customStyle="1" w:styleId="xl57">
    <w:name w:val="xl57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10">
    <w:name w:val="表格抬头1"/>
    <w:basedOn w:val="aff7"/>
    <w:link w:val="1CharChar"/>
    <w:rsid w:val="00E97F21"/>
    <w:pPr>
      <w:jc w:val="center"/>
    </w:pPr>
    <w:rPr>
      <w:b/>
    </w:rPr>
  </w:style>
  <w:style w:type="paragraph" w:customStyle="1" w:styleId="xl30">
    <w:name w:val="xl30"/>
    <w:basedOn w:val="a"/>
    <w:rsid w:val="00E97F2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font7">
    <w:name w:val="font7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b/>
      <w:i/>
      <w:kern w:val="0"/>
      <w:szCs w:val="20"/>
    </w:rPr>
  </w:style>
  <w:style w:type="paragraph" w:customStyle="1" w:styleId="aff4">
    <w:name w:val="方案正文"/>
    <w:basedOn w:val="a"/>
    <w:link w:val="CharChara"/>
    <w:rsid w:val="00E97F21"/>
    <w:pPr>
      <w:wordWrap w:val="0"/>
      <w:spacing w:before="156"/>
      <w:ind w:firstLineChars="171" w:firstLine="359"/>
      <w:jc w:val="left"/>
    </w:pPr>
    <w:rPr>
      <w:rFonts w:ascii="Arial" w:eastAsiaTheme="minorEastAsia" w:hAnsi="Arial" w:cstheme="minorBidi"/>
      <w:sz w:val="24"/>
    </w:rPr>
  </w:style>
  <w:style w:type="paragraph" w:customStyle="1" w:styleId="afff8">
    <w:name w:val="请求"/>
    <w:basedOn w:val="a"/>
    <w:link w:val="CharCharf0"/>
    <w:rsid w:val="00E97F21"/>
    <w:pPr>
      <w:shd w:val="clear" w:color="auto" w:fill="CCECFF"/>
      <w:jc w:val="left"/>
    </w:pPr>
    <w:rPr>
      <w:rFonts w:ascii="Verdana" w:eastAsiaTheme="minorEastAsia" w:hAnsi="Verdana" w:cstheme="minorBidi"/>
      <w:i/>
      <w:sz w:val="24"/>
      <w:szCs w:val="21"/>
      <w:shd w:val="clear" w:color="auto" w:fill="CCECFF"/>
    </w:rPr>
  </w:style>
  <w:style w:type="paragraph" w:customStyle="1" w:styleId="2e">
    <w:name w:val="正文 2"/>
    <w:basedOn w:val="a"/>
    <w:rsid w:val="00E97F21"/>
    <w:pPr>
      <w:wordWrap w:val="0"/>
      <w:autoSpaceDE w:val="0"/>
      <w:autoSpaceDN w:val="0"/>
      <w:adjustRightInd w:val="0"/>
      <w:snapToGrid w:val="0"/>
      <w:spacing w:before="80" w:after="40"/>
      <w:ind w:left="1134" w:firstLineChars="0" w:firstLine="480"/>
      <w:jc w:val="left"/>
    </w:pPr>
    <w:rPr>
      <w:kern w:val="0"/>
      <w:szCs w:val="20"/>
    </w:rPr>
  </w:style>
  <w:style w:type="paragraph" w:customStyle="1" w:styleId="ORG">
    <w:name w:val="ORG正文"/>
    <w:basedOn w:val="a"/>
    <w:rsid w:val="00E97F21"/>
    <w:pPr>
      <w:wordWrap w:val="0"/>
      <w:spacing w:beforeLines="50" w:afterLines="50"/>
      <w:ind w:firstLineChars="0" w:firstLine="0"/>
    </w:pPr>
    <w:rPr>
      <w:rFonts w:ascii="Arial" w:hAnsi="Arial"/>
      <w:szCs w:val="20"/>
    </w:rPr>
  </w:style>
  <w:style w:type="paragraph" w:customStyle="1" w:styleId="xl86">
    <w:name w:val="xl86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xl75">
    <w:name w:val="xl75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xl28">
    <w:name w:val="xl28"/>
    <w:basedOn w:val="a"/>
    <w:rsid w:val="00E97F2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500">
    <w:name w:val="样式 标题 5 + 段前: 0 磅 段后: 0 磅 行距: 单倍行距"/>
    <w:basedOn w:val="5"/>
    <w:rsid w:val="00E97F21"/>
    <w:pPr>
      <w:numPr>
        <w:numId w:val="0"/>
      </w:numPr>
      <w:tabs>
        <w:tab w:val="left" w:pos="1008"/>
      </w:tabs>
      <w:wordWrap w:val="0"/>
      <w:jc w:val="both"/>
    </w:pPr>
    <w:rPr>
      <w:b w:val="0"/>
      <w:bCs w:val="0"/>
      <w:szCs w:val="20"/>
    </w:rPr>
  </w:style>
  <w:style w:type="paragraph" w:customStyle="1" w:styleId="1a">
    <w:name w:val="正文样式1"/>
    <w:basedOn w:val="a"/>
    <w:rsid w:val="00E97F21"/>
    <w:pPr>
      <w:ind w:firstLine="480"/>
    </w:pPr>
  </w:style>
  <w:style w:type="paragraph" w:customStyle="1" w:styleId="afffffe">
    <w:name w:val="排列"/>
    <w:basedOn w:val="a"/>
    <w:rsid w:val="00E97F21"/>
    <w:pPr>
      <w:widowControl/>
      <w:tabs>
        <w:tab w:val="left" w:pos="360"/>
      </w:tabs>
      <w:wordWrap w:val="0"/>
      <w:ind w:right="300" w:firstLine="0"/>
    </w:pPr>
    <w:rPr>
      <w:rFonts w:ascii="仿宋_GB2312" w:eastAsia="仿宋_GB2312"/>
      <w:b/>
      <w:kern w:val="0"/>
      <w:sz w:val="30"/>
      <w:szCs w:val="20"/>
    </w:rPr>
  </w:style>
  <w:style w:type="paragraph" w:customStyle="1" w:styleId="xl92">
    <w:name w:val="xl92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91">
    <w:name w:val="xl91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font12">
    <w:name w:val="font12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仿宋_GB2312" w:eastAsia="仿宋_GB2312" w:hAnsi="Arial Unicode MS" w:hint="eastAsia"/>
      <w:kern w:val="0"/>
      <w:szCs w:val="20"/>
    </w:rPr>
  </w:style>
  <w:style w:type="paragraph" w:customStyle="1" w:styleId="CharCharCharCharCharCharCharCharCharCharCharCharCharCharCharCharCharCharCharCharChar2CharCharCharChar">
    <w:name w:val="Char Char Char Char Char Char Char Char Char Char Char Char Char Char Char Char Char Char Char Char Char2 Char Char Char Char"/>
    <w:basedOn w:val="a"/>
    <w:rsid w:val="00E97F21"/>
    <w:pPr>
      <w:ind w:firstLineChars="0" w:firstLine="0"/>
    </w:pPr>
    <w:rPr>
      <w:rFonts w:ascii="Tahoma" w:hAnsi="Tahoma"/>
      <w:szCs w:val="20"/>
    </w:rPr>
  </w:style>
  <w:style w:type="paragraph" w:customStyle="1" w:styleId="afff2">
    <w:name w:val="地址"/>
    <w:basedOn w:val="afff8"/>
    <w:link w:val="CharCharf"/>
    <w:rsid w:val="00E97F21"/>
    <w:pPr>
      <w:spacing w:before="156"/>
      <w:ind w:firstLine="480"/>
    </w:pPr>
  </w:style>
  <w:style w:type="paragraph" w:customStyle="1" w:styleId="affffff">
    <w:name w:val="文档标题"/>
    <w:basedOn w:val="a"/>
    <w:rsid w:val="00E97F21"/>
    <w:pPr>
      <w:wordWrap w:val="0"/>
      <w:spacing w:beforeLines="150" w:afterLines="150"/>
      <w:ind w:firstLineChars="0" w:firstLine="480"/>
      <w:jc w:val="center"/>
    </w:pPr>
    <w:rPr>
      <w:b/>
      <w:sz w:val="44"/>
      <w:szCs w:val="20"/>
    </w:rPr>
  </w:style>
  <w:style w:type="paragraph" w:customStyle="1" w:styleId="affffff0">
    <w:name w:val="普通正文"/>
    <w:basedOn w:val="a"/>
    <w:rsid w:val="00E97F21"/>
    <w:pPr>
      <w:wordWrap w:val="0"/>
      <w:ind w:firstLineChars="0" w:firstLine="480"/>
      <w:jc w:val="center"/>
    </w:pPr>
    <w:rPr>
      <w:b/>
      <w:szCs w:val="20"/>
    </w:rPr>
  </w:style>
  <w:style w:type="paragraph" w:styleId="TOC">
    <w:name w:val="TOC Heading"/>
    <w:basedOn w:val="1"/>
    <w:next w:val="a"/>
    <w:qFormat/>
    <w:rsid w:val="00E97F21"/>
    <w:pPr>
      <w:numPr>
        <w:numId w:val="0"/>
      </w:numPr>
      <w:ind w:firstLineChars="200" w:firstLine="200"/>
      <w:outlineLvl w:val="9"/>
    </w:pPr>
    <w:rPr>
      <w:rFonts w:ascii="Calibri" w:hAnsi="Calibri"/>
    </w:rPr>
  </w:style>
  <w:style w:type="paragraph" w:customStyle="1" w:styleId="aff0">
    <w:name w:val="正文 加粗"/>
    <w:basedOn w:val="a"/>
    <w:next w:val="a"/>
    <w:link w:val="CharChar9"/>
    <w:rsid w:val="00E97F21"/>
    <w:pPr>
      <w:wordWrap w:val="0"/>
      <w:spacing w:beforeLines="50" w:afterLines="50"/>
      <w:ind w:firstLineChars="0" w:firstLine="482"/>
      <w:jc w:val="left"/>
    </w:pPr>
    <w:rPr>
      <w:rFonts w:ascii="宋体" w:eastAsiaTheme="minorEastAsia" w:hAnsi="宋体" w:cstheme="minorBidi"/>
      <w:b/>
      <w:sz w:val="24"/>
    </w:rPr>
  </w:style>
  <w:style w:type="paragraph" w:customStyle="1" w:styleId="afffb">
    <w:name w:val="正文带数字编号"/>
    <w:basedOn w:val="a"/>
    <w:link w:val="CharCharf2"/>
    <w:rsid w:val="00E97F21"/>
    <w:pPr>
      <w:numPr>
        <w:numId w:val="13"/>
      </w:numPr>
      <w:tabs>
        <w:tab w:val="left" w:pos="840"/>
      </w:tabs>
      <w:ind w:left="0" w:firstLineChars="0" w:firstLine="480"/>
    </w:pPr>
    <w:rPr>
      <w:rFonts w:asciiTheme="minorHAnsi" w:eastAsiaTheme="minorEastAsia" w:hAnsiTheme="minorHAnsi" w:cstheme="minorBidi"/>
      <w:sz w:val="24"/>
      <w:lang/>
    </w:rPr>
  </w:style>
  <w:style w:type="paragraph" w:customStyle="1" w:styleId="affffff1">
    <w:name w:val="封面标准文稿编辑信息"/>
    <w:rsid w:val="00E97F21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ff2">
    <w:name w:val="二级正文"/>
    <w:basedOn w:val="a"/>
    <w:rsid w:val="00E97F21"/>
    <w:pPr>
      <w:widowControl/>
      <w:wordWrap w:val="0"/>
      <w:ind w:left="540" w:firstLineChars="0" w:firstLine="547"/>
    </w:pPr>
    <w:rPr>
      <w:kern w:val="0"/>
      <w:sz w:val="28"/>
      <w:szCs w:val="20"/>
    </w:rPr>
  </w:style>
  <w:style w:type="paragraph" w:customStyle="1" w:styleId="xl100">
    <w:name w:val="xl100"/>
    <w:basedOn w:val="a"/>
    <w:rsid w:val="00E97F2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xl104">
    <w:name w:val="xl104"/>
    <w:basedOn w:val="a"/>
    <w:rsid w:val="00E97F2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b/>
      <w:i/>
      <w:kern w:val="0"/>
      <w:szCs w:val="20"/>
    </w:rPr>
  </w:style>
  <w:style w:type="paragraph" w:customStyle="1" w:styleId="151">
    <w:name w:val="正文 小四宋体（首行缩进两字+1.5倍行距）"/>
    <w:basedOn w:val="a"/>
    <w:rsid w:val="00E97F21"/>
    <w:pPr>
      <w:ind w:firstLine="480"/>
    </w:pPr>
    <w:rPr>
      <w:rFonts w:ascii="Arial" w:hAnsi="Arial"/>
      <w:szCs w:val="20"/>
    </w:rPr>
  </w:style>
  <w:style w:type="paragraph" w:customStyle="1" w:styleId="405051">
    <w:name w:val="样式 标题 4 + 宋体 小四 段前: 0.5 行 段后: 0.5 行"/>
    <w:basedOn w:val="4"/>
    <w:rsid w:val="00E97F21"/>
    <w:pPr>
      <w:numPr>
        <w:numId w:val="0"/>
      </w:numPr>
      <w:tabs>
        <w:tab w:val="left" w:pos="864"/>
      </w:tabs>
      <w:adjustRightInd w:val="0"/>
      <w:spacing w:line="372" w:lineRule="auto"/>
      <w:ind w:firstLine="482"/>
      <w:jc w:val="both"/>
    </w:pPr>
    <w:rPr>
      <w:rFonts w:ascii="宋体" w:hAnsi="宋体"/>
      <w:bCs w:val="0"/>
      <w:szCs w:val="20"/>
    </w:rPr>
  </w:style>
  <w:style w:type="paragraph" w:customStyle="1" w:styleId="085">
    <w:name w:val="样式 正文文本 + 首行缩进:  0.85 厘米"/>
    <w:basedOn w:val="affc"/>
    <w:rsid w:val="00E97F21"/>
    <w:pPr>
      <w:wordWrap w:val="0"/>
      <w:ind w:firstLineChars="0" w:firstLine="480"/>
      <w:jc w:val="center"/>
    </w:pPr>
    <w:rPr>
      <w:b/>
      <w:szCs w:val="20"/>
    </w:rPr>
  </w:style>
  <w:style w:type="paragraph" w:customStyle="1" w:styleId="ParaCharCharCharChar">
    <w:name w:val="默认段落字体 Para Char Char Char Char"/>
    <w:basedOn w:val="a"/>
    <w:rsid w:val="00E97F21"/>
    <w:pPr>
      <w:tabs>
        <w:tab w:val="left" w:pos="360"/>
      </w:tabs>
      <w:wordWrap w:val="0"/>
      <w:spacing w:line="240" w:lineRule="atLeast"/>
      <w:ind w:firstLineChars="0" w:firstLine="0"/>
    </w:pPr>
    <w:rPr>
      <w:kern w:val="0"/>
      <w:szCs w:val="20"/>
    </w:rPr>
  </w:style>
  <w:style w:type="paragraph" w:customStyle="1" w:styleId="Numberedlist21">
    <w:name w:val="Numbered list 2.1"/>
    <w:basedOn w:val="1"/>
    <w:next w:val="a"/>
    <w:rsid w:val="00E97F21"/>
    <w:pPr>
      <w:keepLines w:val="0"/>
      <w:widowControl/>
      <w:numPr>
        <w:numId w:val="9"/>
      </w:numPr>
      <w:tabs>
        <w:tab w:val="left" w:pos="720"/>
      </w:tabs>
      <w:wordWrap w:val="0"/>
      <w:jc w:val="both"/>
    </w:pPr>
    <w:rPr>
      <w:bCs w:val="0"/>
      <w:snapToGrid w:val="0"/>
      <w:kern w:val="28"/>
      <w:szCs w:val="20"/>
      <w:lang w:eastAsia="en-US"/>
    </w:rPr>
  </w:style>
  <w:style w:type="paragraph" w:customStyle="1" w:styleId="xl78">
    <w:name w:val="xl78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affffff3">
    <w:name w:val="正文（首行缩进）"/>
    <w:basedOn w:val="a"/>
    <w:rsid w:val="00E97F21"/>
    <w:pPr>
      <w:wordWrap w:val="0"/>
      <w:adjustRightInd w:val="0"/>
      <w:snapToGrid w:val="0"/>
      <w:spacing w:after="156"/>
      <w:ind w:right="210"/>
    </w:pPr>
    <w:rPr>
      <w:szCs w:val="20"/>
    </w:rPr>
  </w:style>
  <w:style w:type="paragraph" w:customStyle="1" w:styleId="xl54">
    <w:name w:val="xl54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Cs w:val="20"/>
    </w:rPr>
  </w:style>
  <w:style w:type="paragraph" w:customStyle="1" w:styleId="xl102">
    <w:name w:val="xl102"/>
    <w:basedOn w:val="a"/>
    <w:rsid w:val="00E97F2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CharCharCharCharCharCharCharCharCharCharCharCharCharCharChar">
    <w:name w:val="Char Char Char Char Char Char Char Char Char Char Char Char Char Char Char"/>
    <w:next w:val="a"/>
    <w:rsid w:val="00E97F21"/>
    <w:pPr>
      <w:keepNext/>
      <w:keepLines/>
      <w:spacing w:before="240" w:after="240"/>
      <w:ind w:hanging="624"/>
      <w:outlineLvl w:val="7"/>
    </w:pPr>
    <w:rPr>
      <w:rFonts w:ascii="Arial" w:eastAsia="黑体" w:hAnsi="Arial" w:cs="Times New Roman"/>
      <w:snapToGrid w:val="0"/>
      <w:kern w:val="0"/>
      <w:szCs w:val="20"/>
    </w:rPr>
  </w:style>
  <w:style w:type="paragraph" w:customStyle="1" w:styleId="2f">
    <w:name w:val="样式2"/>
    <w:basedOn w:val="a"/>
    <w:rsid w:val="00E97F21"/>
    <w:pPr>
      <w:wordWrap w:val="0"/>
      <w:snapToGrid w:val="0"/>
      <w:ind w:firstLineChars="0" w:firstLine="480"/>
    </w:pPr>
    <w:rPr>
      <w:rFonts w:ascii="宋体" w:hAnsi="宋体"/>
      <w:color w:val="0000FF"/>
      <w:szCs w:val="20"/>
    </w:rPr>
  </w:style>
  <w:style w:type="paragraph" w:customStyle="1" w:styleId="affffff4">
    <w:name w:val="图表"/>
    <w:basedOn w:val="a"/>
    <w:rsid w:val="00E97F21"/>
    <w:pPr>
      <w:numPr>
        <w:ilvl w:val="2"/>
        <w:numId w:val="8"/>
      </w:numPr>
      <w:tabs>
        <w:tab w:val="left" w:pos="360"/>
      </w:tabs>
      <w:wordWrap w:val="0"/>
      <w:spacing w:before="156" w:after="156"/>
      <w:ind w:right="300" w:firstLineChars="0" w:firstLine="0"/>
      <w:jc w:val="center"/>
    </w:pPr>
    <w:rPr>
      <w:rFonts w:ascii="仿宋_GB2312" w:eastAsia="仿宋_GB2312"/>
      <w:b/>
      <w:sz w:val="30"/>
      <w:szCs w:val="20"/>
    </w:rPr>
  </w:style>
  <w:style w:type="paragraph" w:customStyle="1" w:styleId="affffff5">
    <w:name w:val="规划正文"/>
    <w:basedOn w:val="a"/>
    <w:rsid w:val="00E97F21"/>
    <w:rPr>
      <w:szCs w:val="20"/>
    </w:rPr>
  </w:style>
  <w:style w:type="paragraph" w:customStyle="1" w:styleId="xl51">
    <w:name w:val="xl51"/>
    <w:basedOn w:val="a"/>
    <w:rsid w:val="00E97F2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customStyle="1" w:styleId="font10">
    <w:name w:val="font10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b/>
      <w:kern w:val="0"/>
      <w:sz w:val="20"/>
      <w:szCs w:val="20"/>
    </w:rPr>
  </w:style>
  <w:style w:type="paragraph" w:customStyle="1" w:styleId="xl85">
    <w:name w:val="xl85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xl61">
    <w:name w:val="xl61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Table">
    <w:name w:val="Table"/>
    <w:basedOn w:val="a"/>
    <w:rsid w:val="00E97F21"/>
    <w:pPr>
      <w:widowControl/>
      <w:wordWrap w:val="0"/>
      <w:spacing w:before="40" w:after="40"/>
      <w:ind w:firstLineChars="0" w:firstLine="480"/>
      <w:jc w:val="left"/>
    </w:pPr>
    <w:rPr>
      <w:kern w:val="0"/>
      <w:szCs w:val="20"/>
      <w:lang w:eastAsia="en-US"/>
    </w:rPr>
  </w:style>
  <w:style w:type="paragraph" w:customStyle="1" w:styleId="xl36">
    <w:name w:val="xl36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Cs w:val="20"/>
    </w:rPr>
  </w:style>
  <w:style w:type="paragraph" w:customStyle="1" w:styleId="xl26">
    <w:name w:val="xl26"/>
    <w:basedOn w:val="a"/>
    <w:rsid w:val="00E97F21"/>
    <w:pPr>
      <w:widowControl/>
      <w:pBdr>
        <w:top w:val="single" w:sz="8" w:space="0" w:color="auto"/>
        <w:bottom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TableTextCharChar">
    <w:name w:val="Table Text Char Char"/>
    <w:rsid w:val="00E97F21"/>
    <w:pPr>
      <w:snapToGrid w:val="0"/>
      <w:spacing w:before="80" w:after="80"/>
    </w:pPr>
    <w:rPr>
      <w:rFonts w:ascii="Arial" w:eastAsia="宋体" w:hAnsi="Arial" w:cs="Arial"/>
      <w:sz w:val="18"/>
      <w:szCs w:val="18"/>
    </w:rPr>
  </w:style>
  <w:style w:type="paragraph" w:customStyle="1" w:styleId="affffff6">
    <w:name w:val="一、"/>
    <w:basedOn w:val="affff3"/>
    <w:rsid w:val="00E97F21"/>
    <w:pPr>
      <w:wordWrap w:val="0"/>
      <w:spacing w:before="156" w:after="156"/>
      <w:ind w:leftChars="0" w:left="0" w:firstLineChars="0" w:firstLine="480"/>
    </w:pPr>
    <w:rPr>
      <w:rFonts w:ascii="Century" w:hAnsi="Century"/>
      <w:b/>
      <w:sz w:val="28"/>
      <w:szCs w:val="20"/>
      <w:lang w:eastAsia="ja-JP"/>
    </w:rPr>
  </w:style>
  <w:style w:type="paragraph" w:customStyle="1" w:styleId="5new">
    <w:name w:val="标题5 new"/>
    <w:basedOn w:val="5"/>
    <w:rsid w:val="00E97F21"/>
    <w:pPr>
      <w:tabs>
        <w:tab w:val="left" w:pos="1008"/>
      </w:tabs>
      <w:wordWrap w:val="0"/>
      <w:spacing w:line="372" w:lineRule="auto"/>
      <w:ind w:left="1008" w:hanging="1008"/>
    </w:pPr>
    <w:rPr>
      <w:rFonts w:ascii="宋体" w:hAnsi="宋体"/>
      <w:bCs w:val="0"/>
      <w:sz w:val="28"/>
      <w:szCs w:val="20"/>
    </w:rPr>
  </w:style>
  <w:style w:type="paragraph" w:customStyle="1" w:styleId="CharCharChar1">
    <w:name w:val="Char Char Char1"/>
    <w:basedOn w:val="a"/>
    <w:rsid w:val="00E97F21"/>
    <w:pPr>
      <w:wordWrap w:val="0"/>
      <w:ind w:firstLineChars="0" w:firstLine="480"/>
    </w:pPr>
    <w:rPr>
      <w:rFonts w:ascii="Tahoma" w:hAnsi="Tahoma"/>
      <w:szCs w:val="20"/>
    </w:rPr>
  </w:style>
  <w:style w:type="paragraph" w:customStyle="1" w:styleId="959515">
    <w:name w:val="样式 小四 段前: 9.5 磅 段后: 9.5 磅 行距: 1.5 倍行距"/>
    <w:basedOn w:val="a"/>
    <w:rsid w:val="00E97F21"/>
    <w:pPr>
      <w:wordWrap w:val="0"/>
      <w:ind w:firstLineChars="0" w:firstLine="480"/>
      <w:jc w:val="center"/>
    </w:pPr>
    <w:rPr>
      <w:szCs w:val="20"/>
    </w:rPr>
  </w:style>
  <w:style w:type="paragraph" w:customStyle="1" w:styleId="0">
    <w:name w:val="0"/>
    <w:basedOn w:val="a"/>
    <w:rsid w:val="00E97F21"/>
    <w:pPr>
      <w:widowControl/>
      <w:snapToGrid w:val="0"/>
      <w:ind w:firstLineChars="0" w:firstLine="0"/>
    </w:pPr>
    <w:rPr>
      <w:kern w:val="0"/>
      <w:szCs w:val="20"/>
    </w:rPr>
  </w:style>
  <w:style w:type="paragraph" w:styleId="affffff7">
    <w:name w:val="Revision"/>
    <w:rsid w:val="00E97F21"/>
    <w:rPr>
      <w:rFonts w:ascii="Times New Roman" w:eastAsia="宋体" w:hAnsi="Times New Roman" w:cs="Times New Roman"/>
      <w:sz w:val="24"/>
    </w:rPr>
  </w:style>
  <w:style w:type="paragraph" w:customStyle="1" w:styleId="xl33">
    <w:name w:val="xl33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1b">
    <w:name w:val="样式 目录 1"/>
    <w:basedOn w:val="13"/>
    <w:rsid w:val="00E97F21"/>
    <w:pPr>
      <w:tabs>
        <w:tab w:val="left" w:pos="480"/>
        <w:tab w:val="right" w:leader="dot" w:pos="8296"/>
      </w:tabs>
      <w:spacing w:before="120" w:after="120"/>
      <w:ind w:firstLine="0"/>
    </w:pPr>
    <w:rPr>
      <w:rFonts w:ascii="Arial" w:eastAsia="宋体" w:hAnsi="Arial"/>
      <w:sz w:val="28"/>
    </w:rPr>
  </w:style>
  <w:style w:type="paragraph" w:customStyle="1" w:styleId="affffff8">
    <w:name w:val="插图文字，用户手册"/>
    <w:basedOn w:val="a"/>
    <w:rsid w:val="00E97F21"/>
    <w:pPr>
      <w:wordWrap w:val="0"/>
      <w:ind w:firstLineChars="0" w:firstLine="480"/>
      <w:jc w:val="center"/>
    </w:pPr>
    <w:rPr>
      <w:rFonts w:ascii="黑体" w:eastAsia="黑体"/>
      <w:szCs w:val="20"/>
    </w:rPr>
  </w:style>
  <w:style w:type="paragraph" w:customStyle="1" w:styleId="xl31">
    <w:name w:val="xl31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4new">
    <w:name w:val="标题4new"/>
    <w:basedOn w:val="3"/>
    <w:rsid w:val="00E97F21"/>
    <w:pPr>
      <w:widowControl/>
      <w:tabs>
        <w:tab w:val="left" w:pos="720"/>
      </w:tabs>
      <w:wordWrap w:val="0"/>
      <w:overflowPunct w:val="0"/>
      <w:autoSpaceDE w:val="0"/>
      <w:autoSpaceDN w:val="0"/>
      <w:adjustRightInd w:val="0"/>
      <w:spacing w:afterLines="0"/>
      <w:ind w:left="720" w:hanging="720"/>
      <w:textAlignment w:val="baseline"/>
      <w:outlineLvl w:val="3"/>
    </w:pPr>
    <w:rPr>
      <w:rFonts w:ascii="黑体" w:hAnsi="宋体"/>
      <w:bCs w:val="0"/>
      <w:color w:val="FF0000"/>
      <w:spacing w:val="-5"/>
      <w:kern w:val="24"/>
      <w:szCs w:val="20"/>
    </w:rPr>
  </w:style>
  <w:style w:type="paragraph" w:customStyle="1" w:styleId="news">
    <w:name w:val="news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 w:val="20"/>
      <w:szCs w:val="20"/>
    </w:rPr>
  </w:style>
  <w:style w:type="paragraph" w:styleId="afff4">
    <w:name w:val="No Spacing"/>
    <w:link w:val="Charf5"/>
    <w:qFormat/>
    <w:rsid w:val="00E97F21"/>
    <w:pPr>
      <w:widowControl w:val="0"/>
      <w:ind w:firstLineChars="200" w:firstLine="200"/>
      <w:jc w:val="both"/>
    </w:pPr>
    <w:rPr>
      <w:rFonts w:eastAsia="仿宋"/>
      <w:sz w:val="28"/>
    </w:rPr>
  </w:style>
  <w:style w:type="paragraph" w:customStyle="1" w:styleId="xl105">
    <w:name w:val="xl105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i/>
      <w:kern w:val="0"/>
      <w:szCs w:val="20"/>
    </w:rPr>
  </w:style>
  <w:style w:type="paragraph" w:customStyle="1" w:styleId="xl40">
    <w:name w:val="xl40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Cs w:val="20"/>
    </w:rPr>
  </w:style>
  <w:style w:type="paragraph" w:customStyle="1" w:styleId="3H3l3CT222BoldHeadbhlevel3PIM3Level3He">
    <w:name w:val="样式 标题 3第三级H3l3CT标题222Bold Headbhlevel_3PIM 3Level 3 He..."/>
    <w:basedOn w:val="a"/>
    <w:rsid w:val="00E97F21"/>
    <w:pPr>
      <w:wordWrap w:val="0"/>
      <w:spacing w:before="240" w:after="240"/>
      <w:ind w:firstLineChars="0" w:firstLine="480"/>
      <w:jc w:val="left"/>
    </w:pPr>
    <w:rPr>
      <w:rFonts w:ascii="宋体" w:hAnsi="宋体"/>
      <w:szCs w:val="20"/>
    </w:rPr>
  </w:style>
  <w:style w:type="paragraph" w:customStyle="1" w:styleId="affffff9">
    <w:name w:val="图片样式"/>
    <w:basedOn w:val="a"/>
    <w:rsid w:val="00E97F21"/>
    <w:pPr>
      <w:spacing w:before="50" w:after="50"/>
      <w:ind w:right="300" w:firstLineChars="0" w:firstLine="0"/>
      <w:jc w:val="center"/>
    </w:pPr>
    <w:rPr>
      <w:rFonts w:ascii="仿宋_GB2312" w:eastAsia="仿宋_GB2312"/>
      <w:b/>
      <w:sz w:val="30"/>
      <w:szCs w:val="20"/>
    </w:rPr>
  </w:style>
  <w:style w:type="paragraph" w:customStyle="1" w:styleId="xl67">
    <w:name w:val="xl67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kern w:val="0"/>
      <w:sz w:val="20"/>
      <w:szCs w:val="20"/>
    </w:rPr>
  </w:style>
  <w:style w:type="paragraph" w:customStyle="1" w:styleId="font5">
    <w:name w:val="font5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 w:val="18"/>
      <w:szCs w:val="20"/>
    </w:rPr>
  </w:style>
  <w:style w:type="paragraph" w:customStyle="1" w:styleId="Normal2">
    <w:name w:val="Normal2"/>
    <w:basedOn w:val="a"/>
    <w:rsid w:val="00E97F21"/>
    <w:pPr>
      <w:widowControl/>
      <w:wordWrap w:val="0"/>
      <w:autoSpaceDE w:val="0"/>
      <w:autoSpaceDN w:val="0"/>
      <w:adjustRightInd w:val="0"/>
      <w:ind w:firstLine="480"/>
    </w:pPr>
    <w:rPr>
      <w:rFonts w:ascii="宋体"/>
      <w:color w:val="000000"/>
      <w:kern w:val="0"/>
      <w:szCs w:val="20"/>
    </w:rPr>
  </w:style>
  <w:style w:type="paragraph" w:customStyle="1" w:styleId="CharCharChar">
    <w:name w:val="Char Char Char"/>
    <w:basedOn w:val="a"/>
    <w:rsid w:val="00E97F21"/>
    <w:pPr>
      <w:ind w:firstLineChars="0" w:firstLine="0"/>
    </w:pPr>
    <w:rPr>
      <w:rFonts w:ascii="Tahoma" w:hAnsi="Tahoma"/>
      <w:szCs w:val="20"/>
    </w:rPr>
  </w:style>
  <w:style w:type="paragraph" w:customStyle="1" w:styleId="affffffa">
    <w:name w:val="缺省文本"/>
    <w:basedOn w:val="a"/>
    <w:rsid w:val="00E97F21"/>
    <w:pPr>
      <w:wordWrap w:val="0"/>
      <w:autoSpaceDE w:val="0"/>
      <w:autoSpaceDN w:val="0"/>
      <w:adjustRightInd w:val="0"/>
      <w:spacing w:before="60" w:after="60"/>
      <w:ind w:firstLineChars="0" w:firstLine="480"/>
      <w:jc w:val="left"/>
    </w:pPr>
    <w:rPr>
      <w:rFonts w:ascii="Arial" w:hAnsi="Arial"/>
      <w:kern w:val="0"/>
      <w:szCs w:val="20"/>
    </w:rPr>
  </w:style>
  <w:style w:type="paragraph" w:customStyle="1" w:styleId="xl56">
    <w:name w:val="xl56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BodyCopy0">
    <w:name w:val="Body Copy"/>
    <w:basedOn w:val="a"/>
    <w:rsid w:val="00E97F21"/>
    <w:pPr>
      <w:widowControl/>
      <w:tabs>
        <w:tab w:val="left" w:pos="1584"/>
        <w:tab w:val="left" w:pos="1613"/>
        <w:tab w:val="left" w:pos="1728"/>
        <w:tab w:val="left" w:pos="1872"/>
        <w:tab w:val="left" w:pos="2016"/>
      </w:tabs>
      <w:wordWrap w:val="0"/>
      <w:spacing w:after="180" w:line="240" w:lineRule="exact"/>
      <w:ind w:left="1440" w:right="115" w:firstLineChars="0" w:firstLine="480"/>
      <w:jc w:val="left"/>
    </w:pPr>
    <w:rPr>
      <w:rFonts w:ascii="Aldine401 BT" w:hAnsi="Aldine401 BT"/>
      <w:kern w:val="0"/>
      <w:sz w:val="20"/>
      <w:szCs w:val="20"/>
    </w:rPr>
  </w:style>
  <w:style w:type="paragraph" w:customStyle="1" w:styleId="affffffb">
    <w:name w:val="表格名称"/>
    <w:basedOn w:val="a"/>
    <w:rsid w:val="00E97F21"/>
    <w:pPr>
      <w:wordWrap w:val="0"/>
      <w:spacing w:before="156"/>
      <w:ind w:firstLineChars="0" w:firstLine="480"/>
      <w:jc w:val="center"/>
    </w:pPr>
    <w:rPr>
      <w:szCs w:val="20"/>
    </w:rPr>
  </w:style>
  <w:style w:type="paragraph" w:customStyle="1" w:styleId="xl52">
    <w:name w:val="xl52"/>
    <w:basedOn w:val="a"/>
    <w:rsid w:val="00E97F2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42">
    <w:name w:val="xl42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Cs w:val="20"/>
    </w:rPr>
  </w:style>
  <w:style w:type="paragraph" w:customStyle="1" w:styleId="Char1CharCharCharCharCharChar1">
    <w:name w:val="Char1 Char Char Char Char Char Char1"/>
    <w:basedOn w:val="a"/>
    <w:rsid w:val="00E97F21"/>
    <w:pPr>
      <w:widowControl/>
      <w:spacing w:beforeLines="50" w:afterLines="5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xl35">
    <w:name w:val="xl35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SZF4">
    <w:name w:val="SZF项目4"/>
    <w:basedOn w:val="a"/>
    <w:next w:val="SZF0"/>
    <w:rsid w:val="00E97F21"/>
    <w:pPr>
      <w:wordWrap w:val="0"/>
      <w:ind w:left="420" w:firstLineChars="0" w:firstLine="480"/>
    </w:pPr>
    <w:rPr>
      <w:rFonts w:ascii="仿宋_GB2312" w:eastAsia="仿宋_GB2312" w:hAnsi="仿宋_GB2312"/>
      <w:b/>
      <w:sz w:val="28"/>
      <w:szCs w:val="20"/>
    </w:rPr>
  </w:style>
  <w:style w:type="paragraph" w:customStyle="1" w:styleId="xl38">
    <w:name w:val="xl38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Cs w:val="20"/>
    </w:rPr>
  </w:style>
  <w:style w:type="paragraph" w:customStyle="1" w:styleId="affffffc">
    <w:name w:val="图表名"/>
    <w:basedOn w:val="a"/>
    <w:rsid w:val="00E97F21"/>
    <w:pPr>
      <w:wordWrap w:val="0"/>
      <w:spacing w:before="156" w:after="156"/>
      <w:ind w:firstLineChars="0" w:firstLine="480"/>
      <w:jc w:val="center"/>
    </w:pPr>
    <w:rPr>
      <w:b/>
      <w:szCs w:val="20"/>
    </w:rPr>
  </w:style>
  <w:style w:type="paragraph" w:customStyle="1" w:styleId="xl25">
    <w:name w:val="xl25"/>
    <w:basedOn w:val="a"/>
    <w:rsid w:val="00E97F21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xl77">
    <w:name w:val="xl77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46">
    <w:name w:val="xl46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79">
    <w:name w:val="xl79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xl98">
    <w:name w:val="xl98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"/>
    <w:rsid w:val="00E97F21"/>
    <w:pPr>
      <w:widowControl/>
      <w:wordWrap w:val="0"/>
      <w:spacing w:after="160" w:line="240" w:lineRule="exact"/>
      <w:ind w:firstLineChars="0" w:firstLine="48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ffd">
    <w:name w:val="图文格式"/>
    <w:basedOn w:val="a"/>
    <w:rsid w:val="00E97F21"/>
    <w:pPr>
      <w:wordWrap w:val="0"/>
      <w:spacing w:before="156" w:after="156"/>
      <w:ind w:leftChars="343" w:left="720" w:firstLineChars="1000" w:firstLine="2400"/>
    </w:pPr>
    <w:rPr>
      <w:rFonts w:ascii="Arial" w:hAnsi="Arial"/>
      <w:szCs w:val="20"/>
    </w:rPr>
  </w:style>
  <w:style w:type="paragraph" w:customStyle="1" w:styleId="50505">
    <w:name w:val="样式 标题 5 + 段前: 0.5 行 段后: 0.5 行"/>
    <w:basedOn w:val="5"/>
    <w:rsid w:val="00E97F21"/>
    <w:pPr>
      <w:numPr>
        <w:ilvl w:val="0"/>
        <w:numId w:val="14"/>
      </w:numPr>
      <w:tabs>
        <w:tab w:val="left" w:pos="902"/>
      </w:tabs>
      <w:wordWrap w:val="0"/>
      <w:spacing w:line="372" w:lineRule="auto"/>
    </w:pPr>
    <w:rPr>
      <w:rFonts w:ascii="宋体" w:hAnsi="宋体"/>
      <w:bCs w:val="0"/>
      <w:sz w:val="28"/>
      <w:szCs w:val="20"/>
    </w:rPr>
  </w:style>
  <w:style w:type="paragraph" w:customStyle="1" w:styleId="xl64">
    <w:name w:val="xl64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12111ALTZPI2">
    <w:name w:val="样式 正文缩进正文（首行缩进两字）四号四号1四号2四号11特点正文非缩进段1ALT+ZPI正文文字首行缩进...2"/>
    <w:basedOn w:val="aff7"/>
    <w:rsid w:val="00E97F21"/>
    <w:pPr>
      <w:spacing w:beforeLines="50" w:line="360" w:lineRule="exact"/>
      <w:ind w:firstLine="200"/>
    </w:pPr>
    <w:rPr>
      <w:rFonts w:ascii="宋体" w:cs="宋体"/>
      <w:bCs/>
      <w:kern w:val="0"/>
      <w:szCs w:val="20"/>
    </w:rPr>
  </w:style>
  <w:style w:type="paragraph" w:customStyle="1" w:styleId="affffffe">
    <w:name w:val="a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afffffff">
    <w:name w:val="样式 样式点重点"/>
    <w:basedOn w:val="2b"/>
    <w:rsid w:val="00E97F21"/>
    <w:pPr>
      <w:numPr>
        <w:numId w:val="15"/>
      </w:numPr>
      <w:tabs>
        <w:tab w:val="left" w:pos="900"/>
      </w:tabs>
    </w:pPr>
    <w:rPr>
      <w:b w:val="0"/>
      <w:bCs/>
    </w:rPr>
  </w:style>
  <w:style w:type="paragraph" w:customStyle="1" w:styleId="afffffff0">
    <w:name w:val="打勾重点"/>
    <w:basedOn w:val="a"/>
    <w:rsid w:val="00E97F21"/>
    <w:pPr>
      <w:tabs>
        <w:tab w:val="left" w:pos="883"/>
      </w:tabs>
      <w:spacing w:before="50" w:after="50"/>
      <w:ind w:left="420" w:right="300" w:firstLine="193"/>
    </w:pPr>
    <w:rPr>
      <w:rFonts w:ascii="仿宋_GB2312" w:eastAsia="仿宋_GB2312"/>
      <w:b/>
      <w:sz w:val="30"/>
      <w:szCs w:val="20"/>
    </w:rPr>
  </w:style>
  <w:style w:type="paragraph" w:customStyle="1" w:styleId="37">
    <w:name w:val="标题3"/>
    <w:basedOn w:val="a"/>
    <w:next w:val="a"/>
    <w:rsid w:val="00E97F21"/>
    <w:pPr>
      <w:keepNext/>
      <w:keepLines/>
      <w:wordWrap w:val="0"/>
      <w:adjustRightInd w:val="0"/>
      <w:spacing w:line="520" w:lineRule="exact"/>
      <w:ind w:firstLineChars="0" w:firstLine="480"/>
      <w:jc w:val="left"/>
      <w:outlineLvl w:val="2"/>
    </w:pPr>
    <w:rPr>
      <w:rFonts w:eastAsia="黑体"/>
      <w:b/>
      <w:sz w:val="30"/>
      <w:szCs w:val="20"/>
    </w:rPr>
  </w:style>
  <w:style w:type="paragraph" w:customStyle="1" w:styleId="1c">
    <w:name w:val="样式 标题 1 + 黑体 非加粗"/>
    <w:basedOn w:val="1"/>
    <w:rsid w:val="00E97F21"/>
    <w:pPr>
      <w:keepLines w:val="0"/>
      <w:numPr>
        <w:numId w:val="0"/>
      </w:numPr>
      <w:tabs>
        <w:tab w:val="left" w:pos="900"/>
        <w:tab w:val="left" w:pos="1280"/>
      </w:tabs>
      <w:wordWrap w:val="0"/>
      <w:spacing w:line="576" w:lineRule="auto"/>
      <w:jc w:val="center"/>
    </w:pPr>
    <w:rPr>
      <w:rFonts w:ascii="黑体" w:eastAsia="黑体" w:hAnsi="黑体"/>
      <w:bCs w:val="0"/>
      <w:snapToGrid w:val="0"/>
      <w:sz w:val="36"/>
      <w:szCs w:val="20"/>
    </w:rPr>
  </w:style>
  <w:style w:type="paragraph" w:customStyle="1" w:styleId="xl59">
    <w:name w:val="xl59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050505050">
    <w:name w:val="样式 样式 表格的内容 + 段前: 0.5 行 段后: 0.5 行 + 段前: 0.5 行 段后: 0.5 行"/>
    <w:basedOn w:val="a"/>
    <w:rsid w:val="00E97F21"/>
    <w:pPr>
      <w:wordWrap w:val="0"/>
      <w:spacing w:beforeLines="50" w:afterLines="50"/>
      <w:ind w:firstLineChars="0" w:firstLine="480"/>
      <w:jc w:val="left"/>
    </w:pPr>
    <w:rPr>
      <w:rFonts w:ascii="宋体" w:hAnsi="宋体"/>
      <w:szCs w:val="20"/>
    </w:rPr>
  </w:style>
  <w:style w:type="paragraph" w:customStyle="1" w:styleId="afffffff1">
    <w:name w:val="表格内容"/>
    <w:basedOn w:val="a"/>
    <w:rsid w:val="00E97F21"/>
    <w:pPr>
      <w:wordWrap w:val="0"/>
      <w:spacing w:line="300" w:lineRule="auto"/>
      <w:ind w:firstLineChars="0" w:firstLine="480"/>
      <w:jc w:val="center"/>
    </w:pPr>
    <w:rPr>
      <w:rFonts w:ascii="宋体" w:hAnsi="宋体"/>
      <w:szCs w:val="20"/>
    </w:rPr>
  </w:style>
  <w:style w:type="paragraph" w:customStyle="1" w:styleId="DCI">
    <w:name w:val="题注，DCI"/>
    <w:basedOn w:val="a"/>
    <w:rsid w:val="00E97F21"/>
    <w:pPr>
      <w:ind w:firstLineChars="0" w:firstLine="0"/>
      <w:jc w:val="center"/>
    </w:pPr>
    <w:rPr>
      <w:rFonts w:cs="宋体"/>
      <w:szCs w:val="20"/>
    </w:rPr>
  </w:style>
  <w:style w:type="paragraph" w:customStyle="1" w:styleId="Text">
    <w:name w:val="正文 Text"/>
    <w:rsid w:val="00E97F21"/>
    <w:pPr>
      <w:spacing w:after="120" w:line="240" w:lineRule="exact"/>
      <w:jc w:val="both"/>
    </w:pPr>
    <w:rPr>
      <w:rFonts w:ascii="Verdana" w:eastAsia="宋体" w:hAnsi="Verdana" w:cs="Times New Roman"/>
      <w:kern w:val="0"/>
      <w:szCs w:val="20"/>
    </w:rPr>
  </w:style>
  <w:style w:type="paragraph" w:customStyle="1" w:styleId="53">
    <w:name w:val="标题5"/>
    <w:basedOn w:val="5"/>
    <w:rsid w:val="00E97F21"/>
    <w:pPr>
      <w:numPr>
        <w:ilvl w:val="0"/>
        <w:numId w:val="2"/>
      </w:numPr>
      <w:tabs>
        <w:tab w:val="left" w:pos="1008"/>
      </w:tabs>
      <w:wordWrap w:val="0"/>
      <w:ind w:left="0" w:firstLine="0"/>
      <w:jc w:val="both"/>
    </w:pPr>
    <w:rPr>
      <w:bCs w:val="0"/>
      <w:szCs w:val="20"/>
    </w:rPr>
  </w:style>
  <w:style w:type="paragraph" w:customStyle="1" w:styleId="afffffff2">
    <w:name w:val="文件名称"/>
    <w:basedOn w:val="a"/>
    <w:rsid w:val="00E97F21"/>
    <w:pPr>
      <w:wordWrap w:val="0"/>
      <w:adjustRightInd w:val="0"/>
      <w:spacing w:beforeLines="50" w:afterLines="50"/>
      <w:ind w:firstLineChars="147" w:firstLine="294"/>
      <w:textAlignment w:val="baseline"/>
    </w:pPr>
    <w:rPr>
      <w:rFonts w:ascii="宋体" w:hAnsi="宋体"/>
      <w:kern w:val="0"/>
      <w:sz w:val="20"/>
      <w:szCs w:val="20"/>
    </w:rPr>
  </w:style>
  <w:style w:type="paragraph" w:customStyle="1" w:styleId="-042">
    <w:name w:val="样式 右侧:  -0.42 厘米"/>
    <w:basedOn w:val="a"/>
    <w:rsid w:val="00E97F21"/>
    <w:rPr>
      <w:rFonts w:cs="宋体"/>
      <w:szCs w:val="20"/>
    </w:rPr>
  </w:style>
  <w:style w:type="paragraph" w:customStyle="1" w:styleId="xl55">
    <w:name w:val="xl55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38">
    <w:name w:val="样式 标题 3 + 黑体 小三 非加粗"/>
    <w:basedOn w:val="3"/>
    <w:rsid w:val="00E97F21"/>
    <w:pPr>
      <w:tabs>
        <w:tab w:val="left" w:pos="810"/>
        <w:tab w:val="left" w:pos="1820"/>
      </w:tabs>
      <w:wordWrap w:val="0"/>
      <w:spacing w:afterLines="0"/>
      <w:ind w:left="720" w:hanging="720"/>
    </w:pPr>
    <w:rPr>
      <w:rFonts w:ascii="黑体" w:hAnsi="黑体"/>
      <w:bCs w:val="0"/>
      <w:color w:val="FF0000"/>
      <w:sz w:val="30"/>
      <w:szCs w:val="20"/>
    </w:rPr>
  </w:style>
  <w:style w:type="paragraph" w:customStyle="1" w:styleId="xl70">
    <w:name w:val="xl70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xl24">
    <w:name w:val="xl24"/>
    <w:basedOn w:val="a"/>
    <w:rsid w:val="00E97F2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afffffff3">
    <w:name w:val="图"/>
    <w:basedOn w:val="a"/>
    <w:rsid w:val="00E97F21"/>
    <w:pPr>
      <w:wordWrap w:val="0"/>
      <w:adjustRightInd w:val="0"/>
      <w:snapToGrid w:val="0"/>
      <w:spacing w:line="312" w:lineRule="auto"/>
      <w:ind w:firstLineChars="0" w:firstLine="0"/>
      <w:jc w:val="center"/>
    </w:pPr>
    <w:rPr>
      <w:szCs w:val="20"/>
    </w:rPr>
  </w:style>
  <w:style w:type="paragraph" w:customStyle="1" w:styleId="xl97">
    <w:name w:val="xl97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106">
    <w:name w:val="xl106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b/>
      <w:i/>
      <w:kern w:val="0"/>
      <w:szCs w:val="20"/>
    </w:rPr>
  </w:style>
  <w:style w:type="paragraph" w:customStyle="1" w:styleId="afffffff4">
    <w:name w:val="加点字"/>
    <w:basedOn w:val="a"/>
    <w:rsid w:val="00E97F21"/>
    <w:pPr>
      <w:wordWrap w:val="0"/>
      <w:spacing w:afterLines="30"/>
      <w:ind w:firstLineChars="0" w:firstLine="0"/>
    </w:pPr>
    <w:rPr>
      <w:b/>
      <w:szCs w:val="20"/>
    </w:rPr>
  </w:style>
  <w:style w:type="paragraph" w:customStyle="1" w:styleId="7115205366">
    <w:name w:val="样式 标题 7表头 + 悬挂缩进: 11.52 字符 右侧:  0.53 厘米 段前: 6 磅 段后: 6 磅"/>
    <w:basedOn w:val="7"/>
    <w:rsid w:val="00E97F21"/>
    <w:pPr>
      <w:numPr>
        <w:ilvl w:val="0"/>
        <w:numId w:val="16"/>
      </w:numPr>
      <w:tabs>
        <w:tab w:val="left" w:pos="902"/>
      </w:tabs>
      <w:spacing w:before="120" w:after="120" w:line="317" w:lineRule="auto"/>
      <w:ind w:left="164" w:hanging="164"/>
    </w:pPr>
    <w:rPr>
      <w:rFonts w:cs="宋体"/>
      <w:szCs w:val="20"/>
    </w:rPr>
  </w:style>
  <w:style w:type="paragraph" w:customStyle="1" w:styleId="xl89">
    <w:name w:val="xl89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fffff5">
    <w:name w:val="标准段落"/>
    <w:basedOn w:val="21"/>
    <w:rsid w:val="00E97F21"/>
    <w:pPr>
      <w:spacing w:before="50"/>
      <w:ind w:leftChars="0" w:left="0" w:rightChars="100" w:right="100" w:firstLine="480"/>
      <w:jc w:val="left"/>
    </w:pPr>
    <w:rPr>
      <w:rFonts w:ascii="Tahoma" w:hAnsi="Tahoma"/>
    </w:rPr>
  </w:style>
  <w:style w:type="paragraph" w:customStyle="1" w:styleId="Style3">
    <w:name w:val="_Style 3"/>
    <w:next w:val="a"/>
    <w:rsid w:val="00E97F21"/>
    <w:pPr>
      <w:keepNext/>
      <w:keepLines/>
      <w:spacing w:before="240" w:after="240"/>
      <w:ind w:hanging="624"/>
      <w:outlineLvl w:val="7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xl80">
    <w:name w:val="xl80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1d">
    <w:name w:val="样式 目录 1 + 一号"/>
    <w:basedOn w:val="13"/>
    <w:rsid w:val="00E97F21"/>
    <w:pPr>
      <w:pageBreakBefore/>
      <w:tabs>
        <w:tab w:val="left" w:pos="480"/>
        <w:tab w:val="right" w:leader="dot" w:pos="8296"/>
      </w:tabs>
      <w:spacing w:before="120" w:after="120" w:line="360" w:lineRule="auto"/>
      <w:ind w:firstLine="0"/>
      <w:jc w:val="center"/>
    </w:pPr>
    <w:rPr>
      <w:rFonts w:eastAsia="宋体"/>
      <w:sz w:val="52"/>
      <w:szCs w:val="52"/>
    </w:rPr>
  </w:style>
  <w:style w:type="paragraph" w:customStyle="1" w:styleId="xl101">
    <w:name w:val="xl101"/>
    <w:basedOn w:val="a"/>
    <w:rsid w:val="00E97F2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Default">
    <w:name w:val="Default"/>
    <w:rsid w:val="00E97F21"/>
    <w:pPr>
      <w:widowControl w:val="0"/>
      <w:autoSpaceDE w:val="0"/>
      <w:autoSpaceDN w:val="0"/>
      <w:adjustRightInd w:val="0"/>
    </w:pPr>
    <w:rPr>
      <w:rFonts w:ascii="Calibri" w:eastAsia="宋体" w:hAnsi="Calibri" w:cs="Times New Roman"/>
      <w:color w:val="000000"/>
      <w:sz w:val="24"/>
      <w:szCs w:val="24"/>
    </w:rPr>
  </w:style>
  <w:style w:type="paragraph" w:customStyle="1" w:styleId="Preformatted">
    <w:name w:val="Preformatted"/>
    <w:basedOn w:val="a"/>
    <w:rsid w:val="00E97F21"/>
    <w:pPr>
      <w:widowControl/>
      <w:tabs>
        <w:tab w:val="left" w:pos="864"/>
        <w:tab w:val="left" w:pos="1728"/>
        <w:tab w:val="left" w:pos="2592"/>
        <w:tab w:val="left" w:pos="3456"/>
        <w:tab w:val="left" w:pos="4320"/>
        <w:tab w:val="left" w:pos="5184"/>
        <w:tab w:val="left" w:pos="6048"/>
        <w:tab w:val="left" w:pos="6912"/>
        <w:tab w:val="left" w:pos="7776"/>
        <w:tab w:val="left" w:pos="8640"/>
        <w:tab w:val="left" w:pos="9504"/>
        <w:tab w:val="left" w:pos="10368"/>
        <w:tab w:val="left" w:pos="11232"/>
      </w:tabs>
      <w:wordWrap w:val="0"/>
      <w:ind w:firstLineChars="0" w:firstLine="480"/>
      <w:jc w:val="left"/>
    </w:pPr>
    <w:rPr>
      <w:rFonts w:ascii="Courier New" w:hAnsi="Courier New"/>
      <w:kern w:val="0"/>
      <w:sz w:val="20"/>
      <w:szCs w:val="20"/>
    </w:rPr>
  </w:style>
  <w:style w:type="paragraph" w:customStyle="1" w:styleId="new">
    <w:name w:val="表格内容new"/>
    <w:basedOn w:val="a"/>
    <w:link w:val="newCharChar"/>
    <w:rsid w:val="00E97F21"/>
    <w:pPr>
      <w:wordWrap w:val="0"/>
      <w:spacing w:beforeLines="50" w:afterLines="50"/>
      <w:ind w:firstLineChars="0" w:firstLine="0"/>
      <w:jc w:val="left"/>
    </w:pPr>
    <w:rPr>
      <w:rFonts w:ascii="宋体" w:eastAsiaTheme="minorEastAsia" w:hAnsi="宋体" w:cstheme="minorBidi"/>
    </w:rPr>
  </w:style>
  <w:style w:type="paragraph" w:customStyle="1" w:styleId="CharChar1CharCharCharCharCharCharCharChar">
    <w:name w:val="Char Char1 Char Char Char Char Char Char Char Char"/>
    <w:basedOn w:val="a"/>
    <w:next w:val="a"/>
    <w:rsid w:val="00E97F21"/>
    <w:pPr>
      <w:wordWrap w:val="0"/>
      <w:adjustRightInd w:val="0"/>
      <w:spacing w:after="160" w:line="240" w:lineRule="exact"/>
      <w:ind w:firstLineChars="0" w:firstLine="480"/>
    </w:pPr>
    <w:rPr>
      <w:szCs w:val="20"/>
    </w:rPr>
  </w:style>
  <w:style w:type="paragraph" w:customStyle="1" w:styleId="afffffff6">
    <w:name w:val="标书副标题"/>
    <w:rsid w:val="00E97F21"/>
    <w:pPr>
      <w:spacing w:line="480" w:lineRule="auto"/>
    </w:pPr>
    <w:rPr>
      <w:rFonts w:ascii="Times New Roman" w:eastAsia="宋体" w:hAnsi="Times New Roman" w:cs="Times New Roman"/>
      <w:b/>
      <w:sz w:val="28"/>
      <w:szCs w:val="20"/>
    </w:rPr>
  </w:style>
  <w:style w:type="paragraph" w:customStyle="1" w:styleId="font9">
    <w:name w:val="font9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Cs w:val="20"/>
    </w:rPr>
  </w:style>
  <w:style w:type="paragraph" w:customStyle="1" w:styleId="Numberedlist23">
    <w:name w:val="Numbered list 2.3"/>
    <w:basedOn w:val="3"/>
    <w:next w:val="a"/>
    <w:rsid w:val="00E97F21"/>
    <w:pPr>
      <w:keepLines w:val="0"/>
      <w:widowControl/>
      <w:numPr>
        <w:numId w:val="9"/>
      </w:numPr>
      <w:tabs>
        <w:tab w:val="left" w:pos="360"/>
        <w:tab w:val="left" w:pos="1080"/>
      </w:tabs>
      <w:wordWrap w:val="0"/>
      <w:spacing w:afterLines="0"/>
      <w:ind w:left="0"/>
    </w:pPr>
    <w:rPr>
      <w:bCs w:val="0"/>
      <w:kern w:val="0"/>
      <w:sz w:val="22"/>
      <w:szCs w:val="20"/>
      <w:lang w:eastAsia="en-US"/>
    </w:rPr>
  </w:style>
  <w:style w:type="paragraph" w:customStyle="1" w:styleId="xl94">
    <w:name w:val="xl94"/>
    <w:basedOn w:val="a"/>
    <w:rsid w:val="00E97F2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afe">
    <w:name w:val="带小数字 标题"/>
    <w:basedOn w:val="a"/>
    <w:next w:val="a"/>
    <w:link w:val="CharChar7"/>
    <w:rsid w:val="00E97F21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b/>
      <w:sz w:val="24"/>
    </w:rPr>
  </w:style>
  <w:style w:type="paragraph" w:customStyle="1" w:styleId="5H5heading5PIM5dashdsddh5BlockLabel5Tabl">
    <w:name w:val="样式 标题 5H5heading 5PIM 5dashdsddh5Block Label一.标题 5Tabl..."/>
    <w:basedOn w:val="5"/>
    <w:rsid w:val="00E97F21"/>
    <w:pPr>
      <w:tabs>
        <w:tab w:val="left" w:pos="1008"/>
      </w:tabs>
      <w:spacing w:line="372" w:lineRule="auto"/>
      <w:ind w:left="1008" w:right="300" w:hanging="1008"/>
      <w:jc w:val="both"/>
    </w:pPr>
    <w:rPr>
      <w:rFonts w:ascii="仿宋_GB2312" w:eastAsia="仿宋_GB2312"/>
      <w:bCs w:val="0"/>
      <w:szCs w:val="20"/>
    </w:rPr>
  </w:style>
  <w:style w:type="paragraph" w:customStyle="1" w:styleId="HeadingUnnumbered1">
    <w:name w:val="Heading Unnumbered 1"/>
    <w:basedOn w:val="a"/>
    <w:next w:val="a"/>
    <w:rsid w:val="00E97F21"/>
    <w:pPr>
      <w:widowControl/>
      <w:pBdr>
        <w:top w:val="single" w:sz="6" w:space="1" w:color="0000FF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wordWrap w:val="0"/>
      <w:spacing w:before="960"/>
      <w:ind w:left="-720" w:right="-1267" w:firstLineChars="0" w:firstLine="480"/>
      <w:jc w:val="left"/>
    </w:pPr>
    <w:rPr>
      <w:rFonts w:ascii="AvantGarde" w:hAnsi="AvantGarde"/>
      <w:b/>
      <w:i/>
      <w:smallCaps/>
      <w:color w:val="000080"/>
      <w:kern w:val="0"/>
      <w:sz w:val="32"/>
      <w:szCs w:val="20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E97F21"/>
    <w:pPr>
      <w:ind w:firstLineChars="0" w:firstLine="0"/>
    </w:pPr>
    <w:rPr>
      <w:rFonts w:ascii="Tahoma" w:hAnsi="Tahoma"/>
      <w:szCs w:val="20"/>
    </w:rPr>
  </w:style>
  <w:style w:type="paragraph" w:customStyle="1" w:styleId="ac">
    <w:name w:val="图片题注"/>
    <w:basedOn w:val="a"/>
    <w:link w:val="CharChar"/>
    <w:rsid w:val="00E97F21"/>
    <w:pPr>
      <w:wordWrap w:val="0"/>
      <w:spacing w:beforeLines="50" w:afterLines="50"/>
      <w:ind w:firstLineChars="0" w:firstLine="0"/>
      <w:jc w:val="center"/>
    </w:pPr>
    <w:rPr>
      <w:rFonts w:ascii="宋体" w:eastAsiaTheme="minorEastAsia" w:hAnsi="宋体" w:cstheme="minorBidi"/>
      <w:b/>
      <w:i/>
    </w:rPr>
  </w:style>
  <w:style w:type="paragraph" w:customStyle="1" w:styleId="SZF1">
    <w:name w:val="SZF项目表"/>
    <w:basedOn w:val="a"/>
    <w:next w:val="SZF0"/>
    <w:rsid w:val="00E97F21"/>
    <w:pPr>
      <w:wordWrap w:val="0"/>
      <w:spacing w:before="156" w:after="156" w:line="460" w:lineRule="exact"/>
      <w:ind w:firstLine="422"/>
    </w:pPr>
    <w:rPr>
      <w:b/>
      <w:szCs w:val="20"/>
    </w:rPr>
  </w:style>
  <w:style w:type="paragraph" w:customStyle="1" w:styleId="afffffff7">
    <w:name w:val="表格文本"/>
    <w:rsid w:val="00E97F21"/>
    <w:pPr>
      <w:widowControl w:val="0"/>
      <w:snapToGrid w:val="0"/>
      <w:spacing w:beforeLines="25" w:afterLines="25"/>
    </w:pPr>
    <w:rPr>
      <w:rFonts w:ascii="Times New Roman" w:eastAsia="宋体" w:hAnsi="Times New Roman" w:cs="Times New Roman"/>
      <w:szCs w:val="20"/>
    </w:rPr>
  </w:style>
  <w:style w:type="paragraph" w:customStyle="1" w:styleId="afffffff8">
    <w:name w:val="公司"/>
    <w:basedOn w:val="a"/>
    <w:rsid w:val="00E97F21"/>
    <w:pPr>
      <w:wordWrap w:val="0"/>
      <w:ind w:firstLineChars="0" w:firstLine="480"/>
      <w:jc w:val="center"/>
    </w:pPr>
    <w:rPr>
      <w:rFonts w:ascii="Tahoma" w:hAnsi="Tahoma"/>
      <w:b/>
      <w:sz w:val="28"/>
      <w:szCs w:val="20"/>
    </w:rPr>
  </w:style>
  <w:style w:type="paragraph" w:customStyle="1" w:styleId="4new0">
    <w:name w:val="标题4 new"/>
    <w:basedOn w:val="a"/>
    <w:rsid w:val="00E97F21"/>
    <w:pPr>
      <w:wordWrap w:val="0"/>
      <w:spacing w:beforeLines="50" w:afterLines="50"/>
      <w:ind w:firstLineChars="0" w:firstLine="480"/>
      <w:jc w:val="left"/>
    </w:pPr>
    <w:rPr>
      <w:rFonts w:ascii="宋体" w:hAnsi="宋体"/>
      <w:szCs w:val="20"/>
    </w:rPr>
  </w:style>
  <w:style w:type="paragraph" w:customStyle="1" w:styleId="xl65">
    <w:name w:val="xl65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right"/>
      <w:textAlignment w:val="bottom"/>
    </w:pPr>
    <w:rPr>
      <w:kern w:val="0"/>
      <w:sz w:val="20"/>
      <w:szCs w:val="20"/>
    </w:rPr>
  </w:style>
  <w:style w:type="paragraph" w:customStyle="1" w:styleId="Tabletext">
    <w:name w:val="Table text"/>
    <w:rsid w:val="00E97F21"/>
    <w:rPr>
      <w:rFonts w:ascii="Helvetica" w:eastAsia="宋体" w:hAnsi="Helvetica" w:cs="Times New Roman"/>
      <w:kern w:val="0"/>
      <w:sz w:val="16"/>
      <w:szCs w:val="20"/>
      <w:lang w:val="en-GB"/>
    </w:rPr>
  </w:style>
  <w:style w:type="paragraph" w:customStyle="1" w:styleId="afffffff9">
    <w:name w:val="落款"/>
    <w:basedOn w:val="a"/>
    <w:rsid w:val="00E97F21"/>
    <w:pPr>
      <w:wordWrap w:val="0"/>
      <w:spacing w:beforeLines="50" w:afterLines="50"/>
      <w:ind w:firstLineChars="0" w:firstLine="480"/>
      <w:jc w:val="center"/>
    </w:pPr>
    <w:rPr>
      <w:rFonts w:ascii="Verdana" w:hAnsi="Verdana"/>
      <w:b/>
      <w:sz w:val="28"/>
      <w:szCs w:val="20"/>
    </w:rPr>
  </w:style>
  <w:style w:type="paragraph" w:customStyle="1" w:styleId="hi">
    <w:name w:val="hi"/>
    <w:basedOn w:val="a"/>
    <w:rsid w:val="00E97F21"/>
    <w:pPr>
      <w:widowControl/>
      <w:wordWrap w:val="0"/>
      <w:spacing w:before="100" w:beforeAutospacing="1" w:after="100" w:afterAutospacing="1" w:line="330" w:lineRule="atLeast"/>
      <w:ind w:firstLineChars="0" w:firstLine="480"/>
      <w:jc w:val="left"/>
    </w:pPr>
    <w:rPr>
      <w:rFonts w:ascii="Verdana" w:hAnsi="Verdana"/>
      <w:color w:val="000000"/>
      <w:kern w:val="0"/>
      <w:sz w:val="18"/>
      <w:szCs w:val="20"/>
    </w:rPr>
  </w:style>
  <w:style w:type="paragraph" w:customStyle="1" w:styleId="Char50">
    <w:name w:val="Char5"/>
    <w:basedOn w:val="a"/>
    <w:rsid w:val="00E97F21"/>
    <w:pPr>
      <w:widowControl/>
      <w:spacing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aff2">
    <w:name w:val="标准段落正文"/>
    <w:basedOn w:val="a"/>
    <w:link w:val="Char10"/>
    <w:rsid w:val="00E97F21"/>
    <w:pPr>
      <w:wordWrap w:val="0"/>
      <w:spacing w:line="312" w:lineRule="auto"/>
      <w:ind w:firstLineChars="0"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afffffffa">
    <w:name w:val="署名"/>
    <w:rsid w:val="00E97F21"/>
    <w:pPr>
      <w:jc w:val="center"/>
    </w:pPr>
    <w:rPr>
      <w:rFonts w:ascii="宋体" w:eastAsia="宋体" w:hAnsi="宋体" w:cs="Times New Roman"/>
      <w:b/>
      <w:sz w:val="30"/>
      <w:szCs w:val="20"/>
    </w:rPr>
  </w:style>
  <w:style w:type="paragraph" w:customStyle="1" w:styleId="ParaCharCharCharCharCharCharChar">
    <w:name w:val="默认段落字体 Para Char Char Char Char Char Char Char"/>
    <w:basedOn w:val="a"/>
    <w:rsid w:val="00E97F21"/>
    <w:pPr>
      <w:wordWrap w:val="0"/>
      <w:ind w:firstLineChars="0" w:firstLine="480"/>
    </w:pPr>
    <w:rPr>
      <w:rFonts w:ascii="黑体" w:eastAsia="黑体"/>
      <w:kern w:val="0"/>
      <w:sz w:val="28"/>
      <w:szCs w:val="20"/>
    </w:rPr>
  </w:style>
  <w:style w:type="paragraph" w:customStyle="1" w:styleId="afffffffb">
    <w:name w:val="第一章（不上页眉）"/>
    <w:basedOn w:val="a"/>
    <w:rsid w:val="00E97F21"/>
    <w:pPr>
      <w:wordWrap w:val="0"/>
      <w:spacing w:before="190" w:after="190"/>
      <w:ind w:firstLineChars="0" w:firstLine="480"/>
    </w:pPr>
    <w:rPr>
      <w:rFonts w:eastAsia="黑体"/>
      <w:b/>
      <w:sz w:val="30"/>
      <w:szCs w:val="20"/>
    </w:rPr>
  </w:style>
  <w:style w:type="paragraph" w:customStyle="1" w:styleId="TableTextChar">
    <w:name w:val="Table Text Char"/>
    <w:rsid w:val="00E97F21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afffffffc">
    <w:name w:val="目标正文"/>
    <w:basedOn w:val="a"/>
    <w:rsid w:val="00E97F21"/>
    <w:pPr>
      <w:wordWrap w:val="0"/>
      <w:spacing w:before="156" w:line="300" w:lineRule="auto"/>
      <w:ind w:firstLine="420"/>
    </w:pPr>
    <w:rPr>
      <w:szCs w:val="20"/>
    </w:rPr>
  </w:style>
  <w:style w:type="paragraph" w:customStyle="1" w:styleId="font11">
    <w:name w:val="font11"/>
    <w:basedOn w:val="a"/>
    <w:rsid w:val="00E97F21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1e">
    <w:name w:val="日期1"/>
    <w:basedOn w:val="a"/>
    <w:next w:val="a"/>
    <w:rsid w:val="00E97F21"/>
    <w:pPr>
      <w:wordWrap w:val="0"/>
      <w:adjustRightInd w:val="0"/>
      <w:ind w:firstLineChars="0" w:firstLine="0"/>
      <w:textAlignment w:val="baseline"/>
    </w:pPr>
    <w:rPr>
      <w:szCs w:val="20"/>
    </w:rPr>
  </w:style>
  <w:style w:type="paragraph" w:customStyle="1" w:styleId="afffffffd">
    <w:name w:val="表中文字"/>
    <w:basedOn w:val="a"/>
    <w:next w:val="a"/>
    <w:rsid w:val="00E97F21"/>
    <w:pPr>
      <w:wordWrap w:val="0"/>
      <w:autoSpaceDE w:val="0"/>
      <w:autoSpaceDN w:val="0"/>
      <w:adjustRightInd w:val="0"/>
      <w:spacing w:line="240" w:lineRule="atLeast"/>
      <w:ind w:left="40" w:right="85" w:firstLineChars="0" w:firstLine="480"/>
      <w:jc w:val="left"/>
    </w:pPr>
    <w:rPr>
      <w:rFonts w:ascii="宋体"/>
      <w:color w:val="000000"/>
      <w:szCs w:val="20"/>
      <w:lang w:val="zh-CN"/>
    </w:rPr>
  </w:style>
  <w:style w:type="paragraph" w:customStyle="1" w:styleId="CharChar1CharCharCharCharCharCharCharCharCharChar1">
    <w:name w:val="Char Char1 Char Char Char Char Char Char Char Char Char Char1"/>
    <w:basedOn w:val="a"/>
    <w:rsid w:val="00E97F21"/>
    <w:pPr>
      <w:widowControl/>
      <w:spacing w:after="160" w:line="240" w:lineRule="exact"/>
      <w:ind w:firstLineChars="0" w:firstLine="480"/>
      <w:jc w:val="left"/>
    </w:pPr>
    <w:rPr>
      <w:rFonts w:ascii="Verdana" w:hAnsi="Verdana"/>
      <w:b/>
      <w:kern w:val="0"/>
      <w:sz w:val="44"/>
      <w:szCs w:val="20"/>
      <w:lang w:eastAsia="en-US"/>
    </w:rPr>
  </w:style>
  <w:style w:type="paragraph" w:customStyle="1" w:styleId="xl69">
    <w:name w:val="xl69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af4">
    <w:name w:val="表格抬头"/>
    <w:basedOn w:val="aff7"/>
    <w:link w:val="CharChar2"/>
    <w:rsid w:val="00E97F21"/>
    <w:pPr>
      <w:tabs>
        <w:tab w:val="left" w:pos="1440"/>
        <w:tab w:val="center" w:pos="4156"/>
      </w:tabs>
      <w:jc w:val="left"/>
    </w:pPr>
    <w:rPr>
      <w:b/>
    </w:rPr>
  </w:style>
  <w:style w:type="paragraph" w:customStyle="1" w:styleId="9595152">
    <w:name w:val="样式 小四 段前: 9.5 磅 段后: 9.5 磅 行距: 1.5 倍行距2"/>
    <w:basedOn w:val="a"/>
    <w:rsid w:val="00E97F21"/>
    <w:pPr>
      <w:wordWrap w:val="0"/>
      <w:ind w:rightChars="-102" w:right="-102" w:firstLineChars="0" w:firstLine="480"/>
      <w:jc w:val="center"/>
    </w:pPr>
    <w:rPr>
      <w:szCs w:val="20"/>
    </w:rPr>
  </w:style>
  <w:style w:type="paragraph" w:customStyle="1" w:styleId="xl103">
    <w:name w:val="xl103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i/>
      <w:kern w:val="0"/>
      <w:szCs w:val="20"/>
    </w:rPr>
  </w:style>
  <w:style w:type="paragraph" w:customStyle="1" w:styleId="Numberedlist24">
    <w:name w:val="Numbered list 2.4"/>
    <w:basedOn w:val="4"/>
    <w:next w:val="a"/>
    <w:rsid w:val="00E97F21"/>
    <w:pPr>
      <w:keepLines w:val="0"/>
      <w:widowControl/>
      <w:numPr>
        <w:numId w:val="9"/>
      </w:numPr>
      <w:tabs>
        <w:tab w:val="left" w:pos="360"/>
        <w:tab w:val="left" w:pos="1080"/>
        <w:tab w:val="left" w:pos="1440"/>
        <w:tab w:val="left" w:pos="1800"/>
        <w:tab w:val="left" w:pos="2100"/>
      </w:tabs>
      <w:wordWrap w:val="0"/>
      <w:ind w:left="0"/>
    </w:pPr>
    <w:rPr>
      <w:bCs w:val="0"/>
      <w:kern w:val="0"/>
      <w:szCs w:val="20"/>
      <w:lang w:eastAsia="en-US"/>
    </w:rPr>
  </w:style>
  <w:style w:type="paragraph" w:customStyle="1" w:styleId="ArialUnicodeMS">
    <w:name w:val="样式 Arial Unicode MS 小四"/>
    <w:basedOn w:val="a"/>
    <w:rsid w:val="00E97F21"/>
    <w:pPr>
      <w:ind w:firstLineChars="0" w:firstLine="0"/>
    </w:pPr>
    <w:rPr>
      <w:rFonts w:ascii="Arial Unicode MS" w:eastAsia="Albertus Extra Bold" w:hAnsi="Arial Unicode MS" w:cs="Arial Unicode MS"/>
      <w:kern w:val="0"/>
    </w:rPr>
  </w:style>
  <w:style w:type="paragraph" w:customStyle="1" w:styleId="xl95">
    <w:name w:val="xl95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71">
    <w:name w:val="xl71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1featureheadH1PIM1Heading0Arial14FettArial">
    <w:name w:val="样式 标题 1章节featurehead章H1PIM 1Heading 0Arial 14 FettArial ..."/>
    <w:basedOn w:val="1"/>
    <w:rsid w:val="00E97F21"/>
    <w:pPr>
      <w:numPr>
        <w:numId w:val="0"/>
      </w:numPr>
      <w:tabs>
        <w:tab w:val="left" w:pos="0"/>
      </w:tabs>
      <w:wordWrap w:val="0"/>
      <w:spacing w:line="500" w:lineRule="exact"/>
      <w:jc w:val="both"/>
    </w:pPr>
    <w:rPr>
      <w:bCs w:val="0"/>
      <w:snapToGrid w:val="0"/>
      <w:sz w:val="36"/>
      <w:szCs w:val="20"/>
    </w:rPr>
  </w:style>
  <w:style w:type="paragraph" w:customStyle="1" w:styleId="xl84">
    <w:name w:val="xl84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22NBH2h2h21Heading2HiddenHeading2CCBSh1">
    <w:name w:val="样式 标题 2标题 2_NB第一层条H2h2h21Heading 2 HiddenHeading 2 CCBSh...1"/>
    <w:basedOn w:val="2"/>
    <w:rsid w:val="00E97F21"/>
    <w:pPr>
      <w:numPr>
        <w:numId w:val="0"/>
      </w:numPr>
      <w:tabs>
        <w:tab w:val="left" w:pos="567"/>
      </w:tabs>
      <w:spacing w:line="413" w:lineRule="auto"/>
    </w:pPr>
    <w:rPr>
      <w:rFonts w:ascii="Arial" w:eastAsia="黑体" w:hAnsi="Arial"/>
      <w:sz w:val="30"/>
    </w:rPr>
  </w:style>
  <w:style w:type="paragraph" w:customStyle="1" w:styleId="xl82">
    <w:name w:val="xl82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xl34">
    <w:name w:val="xl34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Char1f7">
    <w:name w:val="Char1"/>
    <w:basedOn w:val="a"/>
    <w:rsid w:val="00E97F21"/>
    <w:pPr>
      <w:widowControl/>
      <w:spacing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customStyle="1" w:styleId="4h4TableandFiguresbulletblbbH4PIM444headi">
    <w:name w:val="样式 标题 4h4Table and Figuresbulletblbb四级标题H4PIM 444headi..."/>
    <w:basedOn w:val="4"/>
    <w:rsid w:val="00E97F21"/>
    <w:pPr>
      <w:tabs>
        <w:tab w:val="left" w:pos="864"/>
      </w:tabs>
      <w:spacing w:line="377" w:lineRule="auto"/>
      <w:ind w:left="864" w:hanging="864"/>
    </w:pPr>
    <w:rPr>
      <w:rFonts w:ascii="Arial" w:eastAsia="黑体" w:hAnsi="Arial" w:cs="宋体"/>
      <w:sz w:val="28"/>
      <w:szCs w:val="20"/>
    </w:rPr>
  </w:style>
  <w:style w:type="paragraph" w:customStyle="1" w:styleId="xl83">
    <w:name w:val="xl83"/>
    <w:basedOn w:val="a"/>
    <w:rsid w:val="00E97F2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afffffffe">
    <w:name w:val="样式 正文带数字编号 + 宋体 (西文)粗体"/>
    <w:basedOn w:val="afffb"/>
    <w:rsid w:val="00E97F21"/>
    <w:pPr>
      <w:ind w:firstLineChars="200" w:firstLine="200"/>
    </w:pPr>
    <w:rPr>
      <w:rFonts w:ascii="宋体" w:hAnsi="宋体"/>
      <w:b/>
    </w:rPr>
  </w:style>
  <w:style w:type="paragraph" w:customStyle="1" w:styleId="4bulletblbbL4h44thlevelH44sect1234Ref">
    <w:name w:val="样式 标题 4第三层条bulletblbbL4h44th levelH44sect 1.2.3.4Ref ..."/>
    <w:basedOn w:val="4"/>
    <w:rsid w:val="00E97F21"/>
    <w:pPr>
      <w:numPr>
        <w:numId w:val="0"/>
      </w:numPr>
      <w:tabs>
        <w:tab w:val="left" w:pos="851"/>
      </w:tabs>
      <w:wordWrap w:val="0"/>
      <w:ind w:left="851" w:hanging="851"/>
    </w:pPr>
    <w:rPr>
      <w:bCs w:val="0"/>
      <w:sz w:val="28"/>
      <w:szCs w:val="20"/>
    </w:rPr>
  </w:style>
  <w:style w:type="paragraph" w:customStyle="1" w:styleId="05051">
    <w:name w:val="样式 方框重点 + 段前: 0.5 行 段后: 0.5 行"/>
    <w:basedOn w:val="afffffc"/>
    <w:rsid w:val="00E97F21"/>
    <w:pPr>
      <w:widowControl/>
      <w:numPr>
        <w:numId w:val="0"/>
      </w:numPr>
      <w:tabs>
        <w:tab w:val="clear" w:pos="1260"/>
        <w:tab w:val="left" w:pos="432"/>
      </w:tabs>
      <w:wordWrap/>
      <w:ind w:left="432" w:hanging="432"/>
    </w:pPr>
    <w:rPr>
      <w:rFonts w:ascii="Times New Roman" w:hAnsi="Times New Roman" w:cs="宋体"/>
    </w:rPr>
  </w:style>
  <w:style w:type="table" w:customStyle="1" w:styleId="affffffff">
    <w:name w:val="Light Shading"/>
    <w:basedOn w:val="a1"/>
    <w:uiPriority w:val="60"/>
    <w:rsid w:val="00E97F21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fffffff0">
    <w:name w:val="Table Grid"/>
    <w:basedOn w:val="a1"/>
    <w:uiPriority w:val="59"/>
    <w:rsid w:val="00E97F2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f">
    <w:name w:val="网格型1"/>
    <w:basedOn w:val="a1"/>
    <w:next w:val="affffffff0"/>
    <w:uiPriority w:val="59"/>
    <w:rsid w:val="00E97F21"/>
    <w:pPr>
      <w:ind w:firstLineChars="200" w:firstLine="200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f0">
    <w:name w:val="无列表1"/>
    <w:next w:val="a2"/>
    <w:uiPriority w:val="99"/>
    <w:semiHidden/>
    <w:unhideWhenUsed/>
    <w:rsid w:val="00E97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12909</Words>
  <Characters>73584</Characters>
  <Application>Microsoft Office Word</Application>
  <DocSecurity>0</DocSecurity>
  <Lines>613</Lines>
  <Paragraphs>172</Paragraphs>
  <ScaleCrop>false</ScaleCrop>
  <Company/>
  <LinksUpToDate>false</LinksUpToDate>
  <CharactersWithSpaces>86321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2017-04-13T12:15:00Z</dcterms:created>
  <dcterms:modified xsi:type="dcterms:W3CDTF">2017-04-13T12:15:00Z</dcterms:modified>
</cp:coreProperties>
</file>